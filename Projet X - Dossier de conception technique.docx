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1565E4" w14:paraId="0E1E9F53" w14:textId="77777777">
        <w:trPr>
          <w:trHeight w:val="9975"/>
        </w:trPr>
        <w:tc>
          <w:tcPr>
            <w:tcW w:w="9638" w:type="dxa"/>
            <w:shd w:val="clear" w:color="auto" w:fill="auto"/>
            <w:vAlign w:val="center"/>
          </w:tcPr>
          <w:p w:rsidR="001565E4" w:rsidRDefault="00EB47CD" w14:paraId="66FAA063" w14:textId="77777777">
            <w:pPr>
              <w:jc w:val="center"/>
              <w:rPr>
                <w:b/>
                <w:bCs/>
                <w:sz w:val="40"/>
                <w:szCs w:val="40"/>
              </w:rPr>
            </w:pPr>
            <w:r>
              <w:rPr>
                <w:b/>
                <w:bCs/>
                <w:sz w:val="40"/>
                <w:szCs w:val="40"/>
              </w:rPr>
              <w:fldChar w:fldCharType="begin"/>
            </w:r>
            <w:r>
              <w:rPr>
                <w:b/>
                <w:bCs/>
                <w:sz w:val="40"/>
                <w:szCs w:val="40"/>
              </w:rPr>
              <w:instrText xml:space="preserve"> DOCPROPERTY "Client"</w:instrText>
            </w:r>
            <w:r>
              <w:rPr>
                <w:b/>
                <w:bCs/>
                <w:sz w:val="40"/>
                <w:szCs w:val="40"/>
              </w:rPr>
              <w:fldChar w:fldCharType="separate"/>
            </w:r>
            <w:r>
              <w:rPr>
                <w:b/>
                <w:bCs/>
                <w:sz w:val="40"/>
                <w:szCs w:val="40"/>
              </w:rPr>
              <w:t>{{Client}}</w:t>
            </w:r>
            <w:r>
              <w:rPr>
                <w:b/>
                <w:bCs/>
                <w:sz w:val="40"/>
                <w:szCs w:val="40"/>
              </w:rPr>
              <w:fldChar w:fldCharType="end"/>
            </w:r>
          </w:p>
          <w:p w:rsidR="001565E4" w:rsidRDefault="001565E4" w14:paraId="672A6659" w14:textId="77777777">
            <w:pPr>
              <w:jc w:val="center"/>
              <w:rPr>
                <w:b/>
                <w:bCs/>
                <w:sz w:val="40"/>
                <w:szCs w:val="40"/>
              </w:rPr>
            </w:pPr>
          </w:p>
          <w:p w:rsidR="001565E4" w:rsidRDefault="00EB47CD" w14:paraId="119C3FB8" w14:textId="77777777">
            <w:pPr>
              <w:jc w:val="center"/>
            </w:pPr>
            <w:r>
              <w:rPr>
                <w:b/>
                <w:bCs/>
                <w:sz w:val="40"/>
                <w:szCs w:val="40"/>
              </w:rPr>
              <w:fldChar w:fldCharType="begin"/>
            </w:r>
            <w:r>
              <w:rPr>
                <w:b/>
                <w:bCs/>
                <w:sz w:val="40"/>
                <w:szCs w:val="40"/>
              </w:rPr>
              <w:instrText xml:space="preserve"> DOCPROPERTY "Projet"</w:instrText>
            </w:r>
            <w:r>
              <w:rPr>
                <w:b/>
                <w:bCs/>
                <w:sz w:val="40"/>
                <w:szCs w:val="40"/>
              </w:rPr>
              <w:fldChar w:fldCharType="separate"/>
            </w:r>
            <w:r>
              <w:rPr>
                <w:b/>
                <w:bCs/>
                <w:sz w:val="40"/>
                <w:szCs w:val="40"/>
              </w:rPr>
              <w:t>{{Projet}}</w:t>
            </w:r>
            <w:r>
              <w:rPr>
                <w:b/>
                <w:bCs/>
                <w:sz w:val="40"/>
                <w:szCs w:val="40"/>
              </w:rPr>
              <w:fldChar w:fldCharType="end"/>
            </w:r>
          </w:p>
          <w:p w:rsidR="001565E4" w:rsidRDefault="001565E4" w14:paraId="0A37501D" w14:textId="77777777">
            <w:pPr>
              <w:jc w:val="center"/>
            </w:pPr>
          </w:p>
          <w:p w:rsidR="001565E4" w:rsidRDefault="00EB47CD" w14:paraId="42BB247B" w14:textId="77777777">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technique</w:t>
            </w:r>
            <w:r>
              <w:rPr>
                <w:sz w:val="28"/>
                <w:szCs w:val="28"/>
              </w:rPr>
              <w:fldChar w:fldCharType="end"/>
            </w:r>
          </w:p>
          <w:p w:rsidR="001565E4" w:rsidRDefault="001565E4" w14:paraId="5DAB6C7B" w14:textId="77777777">
            <w:pPr>
              <w:jc w:val="center"/>
            </w:pPr>
          </w:p>
          <w:p w:rsidR="001565E4" w:rsidRDefault="00EB47CD" w14:paraId="4C9B81BC" w14:textId="77777777">
            <w:pPr>
              <w:jc w:val="center"/>
              <w:rPr>
                <w:b/>
                <w:bCs/>
              </w:rPr>
            </w:pPr>
            <w:r>
              <w:t xml:space="preserve">Version </w:t>
            </w:r>
            <w:r>
              <w:fldChar w:fldCharType="begin"/>
            </w:r>
            <w:r>
              <w:instrText xml:space="preserve"> DOCPROPERTY "Version"</w:instrText>
            </w:r>
            <w:r>
              <w:fldChar w:fldCharType="separate"/>
            </w:r>
            <w:r>
              <w:t>{{Version}}</w:t>
            </w:r>
            <w:r>
              <w:fldChar w:fldCharType="end"/>
            </w:r>
          </w:p>
        </w:tc>
      </w:tr>
      <w:tr w:rsidR="001565E4" w14:paraId="7523413B" w14:textId="77777777">
        <w:trPr>
          <w:trHeight w:val="1361"/>
        </w:trPr>
        <w:tc>
          <w:tcPr>
            <w:tcW w:w="9638" w:type="dxa"/>
            <w:shd w:val="clear" w:color="auto" w:fill="auto"/>
            <w:vAlign w:val="center"/>
          </w:tcPr>
          <w:p w:rsidR="001565E4" w:rsidRDefault="00EB47CD" w14:paraId="4E52AE0E" w14:textId="77777777">
            <w:pPr>
              <w:jc w:val="right"/>
            </w:pPr>
            <w:r>
              <w:rPr>
                <w:b/>
                <w:bCs/>
              </w:rPr>
              <w:t>Auteur</w:t>
            </w:r>
          </w:p>
          <w:p w:rsidR="001565E4" w:rsidRDefault="00EB47CD" w14:paraId="77EB9138" w14:textId="77777777">
            <w:pPr>
              <w:jc w:val="right"/>
            </w:pPr>
            <w:r>
              <w:fldChar w:fldCharType="begin"/>
            </w:r>
            <w:r>
              <w:instrText xml:space="preserve"> DOCPROPERTY "Auteur"</w:instrText>
            </w:r>
            <w:r>
              <w:fldChar w:fldCharType="separate"/>
            </w:r>
            <w:r>
              <w:t>{{Auteur}}</w:t>
            </w:r>
            <w:r>
              <w:fldChar w:fldCharType="end"/>
            </w:r>
          </w:p>
          <w:p w:rsidR="001565E4" w:rsidRDefault="00EB47CD" w14:paraId="5E647147" w14:textId="77777777">
            <w:pPr>
              <w:jc w:val="right"/>
              <w:rPr>
                <w:color w:val="FF3333"/>
                <w:sz w:val="20"/>
                <w:szCs w:val="20"/>
              </w:rPr>
            </w:pPr>
            <w:r>
              <w:rPr>
                <w:i/>
                <w:iCs/>
              </w:rPr>
              <w:fldChar w:fldCharType="begin"/>
            </w:r>
            <w:r>
              <w:rPr>
                <w:i/>
                <w:iCs/>
              </w:rPr>
              <w:instrText xml:space="preserve"> DOCPROPERTY "Auteur_Role"</w:instrText>
            </w:r>
            <w:r>
              <w:rPr>
                <w:i/>
                <w:iCs/>
              </w:rPr>
              <w:fldChar w:fldCharType="separate"/>
            </w:r>
            <w:r>
              <w:rPr>
                <w:i/>
                <w:iCs/>
              </w:rPr>
              <w:t>{{Auteur_Role}}</w:t>
            </w:r>
            <w:r>
              <w:rPr>
                <w:i/>
                <w:iCs/>
              </w:rPr>
              <w:fldChar w:fldCharType="end"/>
            </w:r>
          </w:p>
        </w:tc>
      </w:tr>
    </w:tbl>
    <w:p w:rsidR="001565E4" w:rsidRDefault="00EB47CD" w14:paraId="4D6C1E4F" w14:textId="77777777">
      <w:r>
        <w:rPr>
          <w:color w:val="FF3333"/>
          <w:sz w:val="20"/>
          <w:szCs w:val="20"/>
        </w:rPr>
        <w:t>A Faire :</w:t>
      </w:r>
    </w:p>
    <w:p w:rsidR="001565E4" w:rsidRDefault="00EB47CD" w14:paraId="0ED20B38" w14:textId="77777777">
      <w:pPr>
        <w:numPr>
          <w:ilvl w:val="0"/>
          <w:numId w:val="2"/>
        </w:numPr>
      </w:pPr>
      <w:r>
        <w:rPr>
          <w:color w:val="FF3333"/>
          <w:sz w:val="20"/>
          <w:szCs w:val="20"/>
        </w:rPr>
        <w:t>Remplacer manuellement les valeurs entre &lt;&gt;</w:t>
      </w:r>
    </w:p>
    <w:p w:rsidR="001565E4" w:rsidRDefault="00EB47CD" w14:paraId="1851BFFB" w14:textId="77777777">
      <w:pPr>
        <w:numPr>
          <w:ilvl w:val="0"/>
          <w:numId w:val="2"/>
        </w:numPr>
      </w:pPr>
      <w:r>
        <w:rPr>
          <w:color w:val="FF3333"/>
          <w:sz w:val="20"/>
          <w:szCs w:val="20"/>
        </w:rPr>
        <w:t>Les valeurs entre {{}} sont à renseigner dans les propriétés du document</w:t>
      </w:r>
    </w:p>
    <w:p w:rsidR="001565E4" w:rsidRDefault="001565E4" w14:paraId="02EB378F" w14:textId="77777777"/>
    <w:p w:rsidR="001565E4" w:rsidRDefault="001565E4" w14:paraId="6A05A809" w14:textId="77777777">
      <w:pPr>
        <w:pageBreakBefore/>
      </w:pPr>
    </w:p>
    <w:p w:rsidR="001565E4" w:rsidRDefault="00EB47CD" w14:paraId="6B1A6D4F" w14:textId="77777777">
      <w:pPr>
        <w:pStyle w:val="TitreTR"/>
      </w:pPr>
      <w:r>
        <w:t>Table des matières</w:t>
      </w:r>
    </w:p>
    <w:p w:rsidR="001565E4" w:rsidRDefault="00EB47CD" w14:paraId="3224F972" w14:textId="77777777">
      <w:pPr>
        <w:pStyle w:val="TM1"/>
        <w:tabs>
          <w:tab w:val="clear" w:pos="9638"/>
          <w:tab w:val="right" w:leader="dot" w:pos="9866"/>
        </w:tabs>
      </w:pPr>
      <w:r>
        <w:fldChar w:fldCharType="begin"/>
      </w:r>
      <w:r>
        <w:instrText xml:space="preserve"> TOC \f \o "1-9" \t "Titre 10,10" </w:instrText>
      </w:r>
      <w:r>
        <w:fldChar w:fldCharType="separate"/>
      </w:r>
      <w:r>
        <w:t>1 -Versions</w:t>
      </w:r>
      <w:r>
        <w:tab/>
      </w:r>
      <w:r>
        <w:t>3</w:t>
      </w:r>
    </w:p>
    <w:p w:rsidR="001565E4" w:rsidRDefault="00EB47CD" w14:paraId="584AA8ED" w14:textId="77777777">
      <w:pPr>
        <w:pStyle w:val="TM1"/>
        <w:tabs>
          <w:tab w:val="clear" w:pos="9638"/>
          <w:tab w:val="right" w:leader="dot" w:pos="9866"/>
        </w:tabs>
      </w:pPr>
      <w:r>
        <w:t>2 -Introduction</w:t>
      </w:r>
      <w:r>
        <w:tab/>
      </w:r>
      <w:r>
        <w:t>4</w:t>
      </w:r>
    </w:p>
    <w:p w:rsidR="001565E4" w:rsidRDefault="00EB47CD" w14:paraId="7AAF9C8A" w14:textId="77777777">
      <w:pPr>
        <w:pStyle w:val="TM2"/>
        <w:tabs>
          <w:tab w:val="clear" w:pos="9638"/>
          <w:tab w:val="right" w:leader="dot" w:pos="9866"/>
        </w:tabs>
      </w:pPr>
      <w:r>
        <w:t xml:space="preserve">2.1 -Objet du </w:t>
      </w:r>
      <w:r>
        <w:t>document</w:t>
      </w:r>
      <w:r>
        <w:tab/>
      </w:r>
      <w:r>
        <w:t>4</w:t>
      </w:r>
    </w:p>
    <w:p w:rsidR="001565E4" w:rsidRDefault="00EB47CD" w14:paraId="09CB0373" w14:textId="77777777">
      <w:pPr>
        <w:pStyle w:val="TM2"/>
        <w:tabs>
          <w:tab w:val="clear" w:pos="9638"/>
          <w:tab w:val="right" w:leader="dot" w:pos="9866"/>
        </w:tabs>
      </w:pPr>
      <w:r>
        <w:t>2.2 -Références</w:t>
      </w:r>
      <w:r>
        <w:tab/>
      </w:r>
      <w:r>
        <w:t>4</w:t>
      </w:r>
    </w:p>
    <w:p w:rsidR="001565E4" w:rsidRDefault="00EB47CD" w14:paraId="7FB15202" w14:textId="77777777">
      <w:pPr>
        <w:pStyle w:val="TM1"/>
        <w:tabs>
          <w:tab w:val="clear" w:pos="9638"/>
          <w:tab w:val="right" w:leader="dot" w:pos="9866"/>
        </w:tabs>
      </w:pPr>
      <w:r>
        <w:t>3 -Architecture Technique</w:t>
      </w:r>
      <w:r>
        <w:tab/>
      </w:r>
      <w:r>
        <w:t>5</w:t>
      </w:r>
    </w:p>
    <w:p w:rsidR="001565E4" w:rsidRDefault="00EB47CD" w14:paraId="2FC46E26" w14:textId="77777777">
      <w:pPr>
        <w:pStyle w:val="TM2"/>
        <w:tabs>
          <w:tab w:val="clear" w:pos="9638"/>
          <w:tab w:val="right" w:leader="dot" w:pos="9866"/>
        </w:tabs>
      </w:pPr>
      <w:r>
        <w:t>3.1 -Composants généraux</w:t>
      </w:r>
      <w:r>
        <w:tab/>
      </w:r>
      <w:r>
        <w:t>5</w:t>
      </w:r>
    </w:p>
    <w:p w:rsidR="001565E4" w:rsidRDefault="00EB47CD" w14:paraId="573520AE" w14:textId="77777777">
      <w:pPr>
        <w:pStyle w:val="TM3"/>
        <w:tabs>
          <w:tab w:val="clear" w:pos="9638"/>
          <w:tab w:val="right" w:leader="dot" w:pos="9866"/>
        </w:tabs>
      </w:pPr>
      <w:r>
        <w:t>3.1.1 -Package A</w:t>
      </w:r>
      <w:r>
        <w:tab/>
      </w:r>
      <w:r>
        <w:t>5</w:t>
      </w:r>
    </w:p>
    <w:p w:rsidR="001565E4" w:rsidRDefault="00EB47CD" w14:paraId="557B5925" w14:textId="77777777">
      <w:pPr>
        <w:pStyle w:val="TM4"/>
        <w:tabs>
          <w:tab w:val="clear" w:pos="9638"/>
          <w:tab w:val="right" w:leader="dot" w:pos="9866"/>
        </w:tabs>
      </w:pPr>
      <w:r>
        <w:t>3.1.1.1 -Composant X</w:t>
      </w:r>
      <w:r>
        <w:tab/>
      </w:r>
      <w:r>
        <w:t>5</w:t>
      </w:r>
    </w:p>
    <w:p w:rsidR="001565E4" w:rsidRDefault="00EB47CD" w14:paraId="0D3F1196" w14:textId="77777777">
      <w:pPr>
        <w:pStyle w:val="TM4"/>
        <w:tabs>
          <w:tab w:val="clear" w:pos="9638"/>
          <w:tab w:val="right" w:leader="dot" w:pos="9866"/>
        </w:tabs>
      </w:pPr>
      <w:r>
        <w:t>3.1.1.2 -Composant Y</w:t>
      </w:r>
      <w:r>
        <w:tab/>
      </w:r>
      <w:r>
        <w:t>5</w:t>
      </w:r>
    </w:p>
    <w:p w:rsidR="001565E4" w:rsidRDefault="00EB47CD" w14:paraId="703603F4" w14:textId="77777777">
      <w:pPr>
        <w:pStyle w:val="TM3"/>
        <w:tabs>
          <w:tab w:val="clear" w:pos="9638"/>
          <w:tab w:val="right" w:leader="dot" w:pos="9866"/>
        </w:tabs>
      </w:pPr>
      <w:r>
        <w:t>3.1.2 -Package B</w:t>
      </w:r>
      <w:r>
        <w:tab/>
      </w:r>
      <w:r>
        <w:t>5</w:t>
      </w:r>
    </w:p>
    <w:p w:rsidR="001565E4" w:rsidRDefault="00EB47CD" w14:paraId="2875DAA3" w14:textId="77777777">
      <w:pPr>
        <w:pStyle w:val="TM4"/>
        <w:tabs>
          <w:tab w:val="clear" w:pos="9638"/>
          <w:tab w:val="right" w:leader="dot" w:pos="9866"/>
        </w:tabs>
      </w:pPr>
      <w:r>
        <w:t>3.1.2.1 -Composant Z</w:t>
      </w:r>
      <w:r>
        <w:tab/>
      </w:r>
      <w:r>
        <w:t>5</w:t>
      </w:r>
    </w:p>
    <w:p w:rsidR="001565E4" w:rsidRDefault="00EB47CD" w14:paraId="2EFB739B" w14:textId="77777777">
      <w:pPr>
        <w:pStyle w:val="TM2"/>
        <w:tabs>
          <w:tab w:val="clear" w:pos="9638"/>
          <w:tab w:val="right" w:leader="dot" w:pos="9866"/>
        </w:tabs>
      </w:pPr>
      <w:r>
        <w:t>3.2 -Application Web</w:t>
      </w:r>
      <w:r>
        <w:tab/>
      </w:r>
      <w:r>
        <w:t>5</w:t>
      </w:r>
    </w:p>
    <w:p w:rsidR="001565E4" w:rsidRDefault="00EB47CD" w14:paraId="4DC26E05" w14:textId="77777777">
      <w:pPr>
        <w:pStyle w:val="TM3"/>
        <w:tabs>
          <w:tab w:val="clear" w:pos="9638"/>
          <w:tab w:val="right" w:leader="dot" w:pos="9866"/>
        </w:tabs>
      </w:pPr>
      <w:r>
        <w:t>3.2.1 -Composants X</w:t>
      </w:r>
      <w:r>
        <w:tab/>
      </w:r>
      <w:r>
        <w:t>5</w:t>
      </w:r>
    </w:p>
    <w:p w:rsidR="001565E4" w:rsidRDefault="00EB47CD" w14:paraId="60E71D44" w14:textId="77777777">
      <w:pPr>
        <w:pStyle w:val="TM3"/>
        <w:tabs>
          <w:tab w:val="clear" w:pos="9638"/>
          <w:tab w:val="right" w:leader="dot" w:pos="9866"/>
        </w:tabs>
      </w:pPr>
      <w:r>
        <w:t xml:space="preserve">3.2.2 -Composants Y </w:t>
      </w:r>
      <w:r>
        <w:t>et Z</w:t>
      </w:r>
      <w:r>
        <w:tab/>
      </w:r>
      <w:r>
        <w:t>5</w:t>
      </w:r>
    </w:p>
    <w:p w:rsidR="001565E4" w:rsidRDefault="00EB47CD" w14:paraId="0F86AC0B" w14:textId="77777777">
      <w:pPr>
        <w:pStyle w:val="TM2"/>
        <w:tabs>
          <w:tab w:val="clear" w:pos="9638"/>
          <w:tab w:val="right" w:leader="dot" w:pos="9866"/>
        </w:tabs>
      </w:pPr>
      <w:r>
        <w:t>3.3 -Application XXX...</w:t>
      </w:r>
      <w:r>
        <w:tab/>
      </w:r>
      <w:r>
        <w:t>5</w:t>
      </w:r>
    </w:p>
    <w:p w:rsidR="001565E4" w:rsidRDefault="00EB47CD" w14:paraId="510C8B2A" w14:textId="77777777">
      <w:pPr>
        <w:pStyle w:val="TM1"/>
        <w:tabs>
          <w:tab w:val="clear" w:pos="9638"/>
          <w:tab w:val="right" w:leader="dot" w:pos="9866"/>
        </w:tabs>
      </w:pPr>
      <w:r>
        <w:t>4 -Architecture de Déploiement</w:t>
      </w:r>
      <w:r>
        <w:tab/>
      </w:r>
      <w:r>
        <w:t>6</w:t>
      </w:r>
    </w:p>
    <w:p w:rsidR="001565E4" w:rsidRDefault="00EB47CD" w14:paraId="79A9CE16" w14:textId="77777777">
      <w:pPr>
        <w:pStyle w:val="TM2"/>
        <w:tabs>
          <w:tab w:val="clear" w:pos="9638"/>
          <w:tab w:val="right" w:leader="dot" w:pos="9866"/>
        </w:tabs>
      </w:pPr>
      <w:r>
        <w:t>4.1 -Serveur de Base de données</w:t>
      </w:r>
      <w:r>
        <w:tab/>
      </w:r>
      <w:r>
        <w:t>6</w:t>
      </w:r>
    </w:p>
    <w:p w:rsidR="001565E4" w:rsidRDefault="00EB47CD" w14:paraId="54D47728" w14:textId="77777777">
      <w:pPr>
        <w:pStyle w:val="TM2"/>
        <w:tabs>
          <w:tab w:val="clear" w:pos="9638"/>
          <w:tab w:val="right" w:leader="dot" w:pos="9866"/>
        </w:tabs>
      </w:pPr>
      <w:r>
        <w:t>4.2 -Serveur XXX</w:t>
      </w:r>
      <w:r>
        <w:tab/>
      </w:r>
      <w:r>
        <w:t>6</w:t>
      </w:r>
    </w:p>
    <w:p w:rsidR="001565E4" w:rsidRDefault="00EB47CD" w14:paraId="02210735" w14:textId="77777777">
      <w:pPr>
        <w:pStyle w:val="TM1"/>
        <w:tabs>
          <w:tab w:val="clear" w:pos="9638"/>
          <w:tab w:val="right" w:leader="dot" w:pos="9866"/>
        </w:tabs>
      </w:pPr>
      <w:r>
        <w:t>5 -Architecture logicielle</w:t>
      </w:r>
      <w:r>
        <w:tab/>
      </w:r>
      <w:r>
        <w:t>7</w:t>
      </w:r>
    </w:p>
    <w:p w:rsidR="001565E4" w:rsidRDefault="00EB47CD" w14:paraId="4F781637" w14:textId="77777777">
      <w:pPr>
        <w:pStyle w:val="TM2"/>
        <w:tabs>
          <w:tab w:val="clear" w:pos="9638"/>
          <w:tab w:val="right" w:leader="dot" w:pos="9866"/>
        </w:tabs>
      </w:pPr>
      <w:r>
        <w:t>5.1 -Principes généraux</w:t>
      </w:r>
      <w:r>
        <w:tab/>
      </w:r>
      <w:r>
        <w:t>7</w:t>
      </w:r>
    </w:p>
    <w:p w:rsidR="001565E4" w:rsidRDefault="00EB47CD" w14:paraId="691C7057" w14:textId="77777777">
      <w:pPr>
        <w:pStyle w:val="TM3"/>
        <w:tabs>
          <w:tab w:val="clear" w:pos="9638"/>
          <w:tab w:val="right" w:leader="dot" w:pos="9866"/>
        </w:tabs>
      </w:pPr>
      <w:r>
        <w:t>5.1.1 -Les couches</w:t>
      </w:r>
      <w:r>
        <w:tab/>
      </w:r>
      <w:r>
        <w:t>7</w:t>
      </w:r>
    </w:p>
    <w:p w:rsidR="001565E4" w:rsidRDefault="00EB47CD" w14:paraId="7545E4E6" w14:textId="77777777">
      <w:pPr>
        <w:pStyle w:val="TM3"/>
        <w:tabs>
          <w:tab w:val="clear" w:pos="9638"/>
          <w:tab w:val="right" w:leader="dot" w:pos="9866"/>
        </w:tabs>
      </w:pPr>
      <w:r>
        <w:t>5.1.2 -Les modules</w:t>
      </w:r>
      <w:r>
        <w:tab/>
      </w:r>
      <w:r>
        <w:t>7</w:t>
      </w:r>
    </w:p>
    <w:p w:rsidR="001565E4" w:rsidRDefault="00EB47CD" w14:paraId="649BF55B" w14:textId="77777777">
      <w:pPr>
        <w:pStyle w:val="TM3"/>
        <w:tabs>
          <w:tab w:val="clear" w:pos="9638"/>
          <w:tab w:val="right" w:leader="dot" w:pos="9866"/>
        </w:tabs>
      </w:pPr>
      <w:r>
        <w:t>5.1.3 -Structure des sources</w:t>
      </w:r>
      <w:r>
        <w:tab/>
      </w:r>
      <w:r>
        <w:t>7</w:t>
      </w:r>
    </w:p>
    <w:p w:rsidR="001565E4" w:rsidRDefault="00EB47CD" w14:paraId="3A005D45" w14:textId="77777777">
      <w:pPr>
        <w:pStyle w:val="TM2"/>
        <w:tabs>
          <w:tab w:val="clear" w:pos="9638"/>
          <w:tab w:val="right" w:leader="dot" w:pos="9866"/>
        </w:tabs>
      </w:pPr>
      <w:r>
        <w:t xml:space="preserve">5.2 </w:t>
      </w:r>
      <w:r>
        <w:t>-Application Web</w:t>
      </w:r>
      <w:r>
        <w:tab/>
      </w:r>
      <w:r>
        <w:t>8</w:t>
      </w:r>
    </w:p>
    <w:p w:rsidR="001565E4" w:rsidRDefault="00EB47CD" w14:paraId="33D1067D" w14:textId="77777777">
      <w:pPr>
        <w:pStyle w:val="TM2"/>
        <w:tabs>
          <w:tab w:val="clear" w:pos="9638"/>
          <w:tab w:val="right" w:leader="dot" w:pos="9866"/>
        </w:tabs>
      </w:pPr>
      <w:r>
        <w:t>5.3 -Application Xxx</w:t>
      </w:r>
      <w:r>
        <w:tab/>
      </w:r>
      <w:r>
        <w:t>8</w:t>
      </w:r>
    </w:p>
    <w:p w:rsidR="001565E4" w:rsidRDefault="00EB47CD" w14:paraId="756486CE" w14:textId="77777777">
      <w:pPr>
        <w:pStyle w:val="TM1"/>
        <w:tabs>
          <w:tab w:val="clear" w:pos="9638"/>
          <w:tab w:val="right" w:leader="dot" w:pos="9866"/>
        </w:tabs>
      </w:pPr>
      <w:r>
        <w:t>6 -Points particuliers</w:t>
      </w:r>
      <w:r>
        <w:tab/>
      </w:r>
      <w:r>
        <w:t>9</w:t>
      </w:r>
    </w:p>
    <w:p w:rsidR="001565E4" w:rsidRDefault="00EB47CD" w14:paraId="3E7E2042" w14:textId="77777777">
      <w:pPr>
        <w:pStyle w:val="TM2"/>
        <w:tabs>
          <w:tab w:val="clear" w:pos="9638"/>
          <w:tab w:val="right" w:leader="dot" w:pos="9866"/>
        </w:tabs>
      </w:pPr>
      <w:r>
        <w:t>6.1 -Gestion des logs</w:t>
      </w:r>
      <w:r>
        <w:tab/>
      </w:r>
      <w:r>
        <w:t>9</w:t>
      </w:r>
    </w:p>
    <w:p w:rsidR="001565E4" w:rsidRDefault="00EB47CD" w14:paraId="3C488E60" w14:textId="77777777">
      <w:pPr>
        <w:pStyle w:val="TM2"/>
        <w:tabs>
          <w:tab w:val="clear" w:pos="9638"/>
          <w:tab w:val="right" w:leader="dot" w:pos="9866"/>
        </w:tabs>
      </w:pPr>
      <w:r>
        <w:t>6.2 -Fichiers de configuration</w:t>
      </w:r>
      <w:r>
        <w:tab/>
      </w:r>
      <w:r>
        <w:t>9</w:t>
      </w:r>
    </w:p>
    <w:p w:rsidR="001565E4" w:rsidRDefault="00EB47CD" w14:paraId="5EAC219E" w14:textId="77777777">
      <w:pPr>
        <w:pStyle w:val="TM3"/>
        <w:tabs>
          <w:tab w:val="clear" w:pos="9638"/>
          <w:tab w:val="right" w:leader="dot" w:pos="9866"/>
        </w:tabs>
      </w:pPr>
      <w:r>
        <w:t>6.2.1 -Application web</w:t>
      </w:r>
      <w:r>
        <w:tab/>
      </w:r>
      <w:r>
        <w:t>9</w:t>
      </w:r>
    </w:p>
    <w:p w:rsidR="001565E4" w:rsidRDefault="00EB47CD" w14:paraId="285F3057" w14:textId="77777777">
      <w:pPr>
        <w:pStyle w:val="TM4"/>
        <w:tabs>
          <w:tab w:val="clear" w:pos="9638"/>
          <w:tab w:val="right" w:leader="dot" w:pos="9866"/>
        </w:tabs>
      </w:pPr>
      <w:r>
        <w:t>6.2.1.1 -Datasources</w:t>
      </w:r>
      <w:r>
        <w:tab/>
      </w:r>
      <w:r>
        <w:t>9</w:t>
      </w:r>
    </w:p>
    <w:p w:rsidR="001565E4" w:rsidRDefault="00EB47CD" w14:paraId="05A56477" w14:textId="77777777">
      <w:pPr>
        <w:pStyle w:val="TM4"/>
        <w:tabs>
          <w:tab w:val="clear" w:pos="9638"/>
          <w:tab w:val="right" w:leader="dot" w:pos="9866"/>
        </w:tabs>
      </w:pPr>
      <w:r>
        <w:t>6.2.1.2 -Fichier xxx.yyy</w:t>
      </w:r>
      <w:r>
        <w:tab/>
      </w:r>
      <w:r>
        <w:t>9</w:t>
      </w:r>
    </w:p>
    <w:p w:rsidR="001565E4" w:rsidRDefault="00EB47CD" w14:paraId="1737DA9B" w14:textId="77777777">
      <w:pPr>
        <w:pStyle w:val="TM3"/>
        <w:tabs>
          <w:tab w:val="clear" w:pos="9638"/>
          <w:tab w:val="right" w:leader="dot" w:pos="9866"/>
        </w:tabs>
      </w:pPr>
      <w:r>
        <w:t>6.2.2 -Application Xxx</w:t>
      </w:r>
      <w:r>
        <w:tab/>
      </w:r>
      <w:r>
        <w:t>9</w:t>
      </w:r>
    </w:p>
    <w:p w:rsidR="001565E4" w:rsidRDefault="00EB47CD" w14:paraId="4C94A768" w14:textId="77777777">
      <w:pPr>
        <w:pStyle w:val="TM2"/>
        <w:tabs>
          <w:tab w:val="clear" w:pos="9638"/>
          <w:tab w:val="right" w:leader="dot" w:pos="9866"/>
        </w:tabs>
      </w:pPr>
      <w:r>
        <w:t>6.3 -Ressources</w:t>
      </w:r>
      <w:r>
        <w:tab/>
      </w:r>
      <w:r>
        <w:t>9</w:t>
      </w:r>
    </w:p>
    <w:p w:rsidR="001565E4" w:rsidRDefault="00EB47CD" w14:paraId="5DBF3ECC" w14:textId="77777777">
      <w:pPr>
        <w:pStyle w:val="TM2"/>
        <w:tabs>
          <w:tab w:val="clear" w:pos="9638"/>
          <w:tab w:val="right" w:leader="dot" w:pos="9866"/>
        </w:tabs>
      </w:pPr>
      <w:r>
        <w:t>6.4 -Environne</w:t>
      </w:r>
      <w:r>
        <w:t>ment de développement</w:t>
      </w:r>
      <w:r>
        <w:tab/>
      </w:r>
      <w:r>
        <w:t>9</w:t>
      </w:r>
    </w:p>
    <w:p w:rsidR="001565E4" w:rsidRDefault="00EB47CD" w14:paraId="2947D2AB" w14:textId="77777777">
      <w:pPr>
        <w:pStyle w:val="TM2"/>
        <w:tabs>
          <w:tab w:val="clear" w:pos="9638"/>
          <w:tab w:val="right" w:leader="dot" w:pos="9866"/>
        </w:tabs>
      </w:pPr>
      <w:r>
        <w:t>6.5 -Procédure de packaging / livraison</w:t>
      </w:r>
      <w:r>
        <w:tab/>
      </w:r>
      <w:r>
        <w:t>9</w:t>
      </w:r>
    </w:p>
    <w:p w:rsidR="001565E4" w:rsidRDefault="00EB47CD" w14:paraId="1C7AE8A5" w14:textId="77777777">
      <w:pPr>
        <w:pStyle w:val="TM2"/>
        <w:tabs>
          <w:tab w:val="clear" w:pos="9638"/>
          <w:tab w:val="right" w:leader="dot" w:pos="9866"/>
        </w:tabs>
      </w:pPr>
      <w:r>
        <w:t>6.6 -XXX</w:t>
      </w:r>
      <w:r>
        <w:tab/>
      </w:r>
      <w:r>
        <w:t>9</w:t>
      </w:r>
    </w:p>
    <w:p w:rsidR="001565E4" w:rsidRDefault="00EB47CD" w14:paraId="6D0E2EDB" w14:textId="77777777">
      <w:pPr>
        <w:pStyle w:val="TM1"/>
        <w:tabs>
          <w:tab w:val="clear" w:pos="9638"/>
          <w:tab w:val="right" w:leader="dot" w:pos="9866"/>
        </w:tabs>
      </w:pPr>
      <w:r>
        <w:t>7 -Glossaire</w:t>
      </w:r>
      <w:r>
        <w:tab/>
      </w:r>
      <w:r>
        <w:t>10</w:t>
      </w:r>
      <w:r>
        <w:fldChar w:fldCharType="end"/>
      </w:r>
    </w:p>
    <w:p w:rsidR="001565E4" w:rsidRDefault="001565E4" w14:paraId="5A39BBE3" w14:textId="77777777">
      <w:pPr>
        <w:pStyle w:val="Balise"/>
        <w:rPr>
          <w:color w:val="auto"/>
        </w:rPr>
      </w:pPr>
    </w:p>
    <w:p w:rsidR="001565E4" w:rsidRDefault="001565E4" w14:paraId="41C8F396" w14:textId="77777777">
      <w:pPr>
        <w:pStyle w:val="Balise"/>
        <w:rPr>
          <w:color w:val="auto"/>
        </w:rPr>
      </w:pPr>
    </w:p>
    <w:p w:rsidR="001565E4" w:rsidRDefault="00EB47CD" w14:paraId="1FAA6D66" w14:textId="77777777">
      <w:pPr>
        <w:pStyle w:val="Titre1"/>
      </w:pPr>
      <w:r>
        <w:t>Versions</w:t>
      </w:r>
    </w:p>
    <w:p w:rsidR="001565E4" w:rsidRDefault="001565E4" w14:paraId="72A3D3EC" w14:textId="77777777">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1565E4" w14:paraId="745A0682" w14:textId="77777777">
        <w:tc>
          <w:tcPr>
            <w:tcW w:w="1517" w:type="dxa"/>
            <w:tcBorders>
              <w:top w:val="none" w:color="000000" w:sz="1" w:space="0"/>
              <w:left w:val="none" w:color="000000" w:sz="1" w:space="0"/>
              <w:bottom w:val="none" w:color="000000" w:sz="1" w:space="0"/>
              <w:right w:val="none" w:color="000000" w:sz="1" w:space="0"/>
            </w:tcBorders>
            <w:shd w:val="clear" w:color="auto" w:fill="555555"/>
          </w:tcPr>
          <w:p w:rsidR="001565E4" w:rsidRDefault="00EB47CD" w14:paraId="4F45659B" w14:textId="77777777">
            <w:pPr>
              <w:pStyle w:val="Tableauentte"/>
              <w:jc w:val="center"/>
            </w:pPr>
            <w:r>
              <w:t>Auteur</w:t>
            </w:r>
          </w:p>
        </w:tc>
        <w:tc>
          <w:tcPr>
            <w:tcW w:w="1414" w:type="dxa"/>
            <w:tcBorders>
              <w:top w:val="none" w:color="000000" w:sz="1" w:space="0"/>
              <w:left w:val="none" w:color="000000" w:sz="1" w:space="0"/>
              <w:bottom w:val="none" w:color="000000" w:sz="1" w:space="0"/>
              <w:right w:val="none" w:color="000000" w:sz="1" w:space="0"/>
            </w:tcBorders>
            <w:shd w:val="clear" w:color="auto" w:fill="555555"/>
          </w:tcPr>
          <w:p w:rsidR="001565E4" w:rsidRDefault="00EB47CD" w14:paraId="491072FA" w14:textId="77777777">
            <w:pPr>
              <w:pStyle w:val="Tableauentte"/>
              <w:jc w:val="center"/>
            </w:pPr>
            <w:r>
              <w:t>Date</w:t>
            </w:r>
          </w:p>
        </w:tc>
        <w:tc>
          <w:tcPr>
            <w:tcW w:w="5389" w:type="dxa"/>
            <w:tcBorders>
              <w:top w:val="none" w:color="000000" w:sz="1" w:space="0"/>
              <w:left w:val="none" w:color="000000" w:sz="1" w:space="0"/>
              <w:bottom w:val="none" w:color="000000" w:sz="1" w:space="0"/>
              <w:right w:val="none" w:color="000000" w:sz="1" w:space="0"/>
            </w:tcBorders>
            <w:shd w:val="clear" w:color="auto" w:fill="555555"/>
          </w:tcPr>
          <w:p w:rsidR="001565E4" w:rsidRDefault="00EB47CD" w14:paraId="31FF54C8" w14:textId="77777777">
            <w:pPr>
              <w:pStyle w:val="Tableauentte"/>
            </w:pPr>
            <w:r>
              <w:t>Description</w:t>
            </w:r>
          </w:p>
        </w:tc>
        <w:tc>
          <w:tcPr>
            <w:tcW w:w="1553" w:type="dxa"/>
            <w:tcBorders>
              <w:top w:val="none" w:color="000000" w:sz="1" w:space="0"/>
              <w:left w:val="none" w:color="000000" w:sz="1" w:space="0"/>
              <w:bottom w:val="none" w:color="000000" w:sz="1" w:space="0"/>
              <w:right w:val="none" w:color="000000" w:sz="1" w:space="0"/>
            </w:tcBorders>
            <w:shd w:val="clear" w:color="auto" w:fill="555555"/>
          </w:tcPr>
          <w:p w:rsidR="001565E4" w:rsidRDefault="00EB47CD" w14:paraId="6B814A1E" w14:textId="77777777">
            <w:pPr>
              <w:pStyle w:val="Tableauentte"/>
              <w:jc w:val="center"/>
            </w:pPr>
            <w:r>
              <w:t>Version</w:t>
            </w:r>
          </w:p>
        </w:tc>
      </w:tr>
      <w:tr w:rsidR="001565E4" w14:paraId="3FAEB581" w14:textId="77777777">
        <w:trPr>
          <w:trHeight w:val="377"/>
        </w:trPr>
        <w:tc>
          <w:tcPr>
            <w:tcW w:w="1517" w:type="dxa"/>
            <w:tcBorders>
              <w:top w:val="none" w:color="000000" w:sz="1" w:space="0"/>
              <w:left w:val="none" w:color="000000" w:sz="1" w:space="0"/>
              <w:bottom w:val="none" w:color="000000" w:sz="1" w:space="0"/>
            </w:tcBorders>
            <w:shd w:val="clear" w:color="auto" w:fill="auto"/>
          </w:tcPr>
          <w:p w:rsidR="001565E4" w:rsidRDefault="00EB47CD" w14:paraId="79C15888" w14:textId="77777777">
            <w:pPr>
              <w:pStyle w:val="Contenudetableau"/>
              <w:jc w:val="center"/>
            </w:pPr>
            <w:r>
              <w:t>Xxx</w:t>
            </w:r>
          </w:p>
        </w:tc>
        <w:tc>
          <w:tcPr>
            <w:tcW w:w="1414" w:type="dxa"/>
            <w:tcBorders>
              <w:top w:val="none" w:color="000000" w:sz="1" w:space="0"/>
              <w:left w:val="none" w:color="000000" w:sz="1" w:space="0"/>
              <w:bottom w:val="none" w:color="000000" w:sz="1" w:space="0"/>
            </w:tcBorders>
            <w:shd w:val="clear" w:color="auto" w:fill="auto"/>
          </w:tcPr>
          <w:p w:rsidR="001565E4" w:rsidRDefault="00EB47CD" w14:paraId="16F6310F" w14:textId="77777777">
            <w:pPr>
              <w:pStyle w:val="Contenudetableau"/>
              <w:jc w:val="center"/>
            </w:pPr>
            <w:r>
              <w:t>JJ/MM/AAAA</w:t>
            </w:r>
          </w:p>
        </w:tc>
        <w:tc>
          <w:tcPr>
            <w:tcW w:w="5389" w:type="dxa"/>
            <w:tcBorders>
              <w:top w:val="none" w:color="000000" w:sz="1" w:space="0"/>
              <w:left w:val="none" w:color="000000" w:sz="1" w:space="0"/>
              <w:bottom w:val="none" w:color="000000" w:sz="1" w:space="0"/>
            </w:tcBorders>
            <w:shd w:val="clear" w:color="auto" w:fill="auto"/>
          </w:tcPr>
          <w:p w:rsidR="001565E4" w:rsidRDefault="00EB47CD" w14:paraId="0390E9EA" w14:textId="77777777">
            <w:pPr>
              <w:pStyle w:val="Contenudetableau"/>
            </w:pPr>
            <w:r>
              <w:t>Création du document</w:t>
            </w:r>
          </w:p>
        </w:tc>
        <w:tc>
          <w:tcPr>
            <w:tcW w:w="1553" w:type="dxa"/>
            <w:tcBorders>
              <w:top w:val="none" w:color="000000" w:sz="1" w:space="0"/>
              <w:left w:val="none" w:color="000000" w:sz="1" w:space="0"/>
              <w:bottom w:val="none" w:color="000000" w:sz="1" w:space="0"/>
              <w:right w:val="none" w:color="000000" w:sz="1" w:space="0"/>
            </w:tcBorders>
            <w:shd w:val="clear" w:color="auto" w:fill="auto"/>
          </w:tcPr>
          <w:p w:rsidR="001565E4" w:rsidRDefault="00EB47CD" w14:paraId="685F7C51" w14:textId="77777777">
            <w:pPr>
              <w:pStyle w:val="Contenudetableau"/>
              <w:jc w:val="center"/>
            </w:pPr>
            <w:r>
              <w:t>XXX</w:t>
            </w:r>
          </w:p>
        </w:tc>
      </w:tr>
      <w:tr w:rsidR="001565E4" w14:paraId="0D0B940D" w14:textId="77777777">
        <w:trPr>
          <w:trHeight w:val="377"/>
        </w:trPr>
        <w:tc>
          <w:tcPr>
            <w:tcW w:w="1517" w:type="dxa"/>
            <w:tcBorders>
              <w:left w:val="none" w:color="000000" w:sz="1" w:space="0"/>
              <w:bottom w:val="none" w:color="000000" w:sz="1" w:space="0"/>
            </w:tcBorders>
            <w:shd w:val="clear" w:color="auto" w:fill="auto"/>
          </w:tcPr>
          <w:p w:rsidR="001565E4" w:rsidRDefault="001565E4" w14:paraId="0E27B00A" w14:textId="77777777">
            <w:pPr>
              <w:pStyle w:val="Contenudetableau"/>
              <w:jc w:val="center"/>
            </w:pPr>
          </w:p>
        </w:tc>
        <w:tc>
          <w:tcPr>
            <w:tcW w:w="1414" w:type="dxa"/>
            <w:tcBorders>
              <w:left w:val="none" w:color="000000" w:sz="1" w:space="0"/>
              <w:bottom w:val="none" w:color="000000" w:sz="1" w:space="0"/>
            </w:tcBorders>
            <w:shd w:val="clear" w:color="auto" w:fill="auto"/>
          </w:tcPr>
          <w:p w:rsidR="001565E4" w:rsidRDefault="001565E4" w14:paraId="60061E4C" w14:textId="77777777">
            <w:pPr>
              <w:pStyle w:val="Contenudetableau"/>
              <w:jc w:val="center"/>
            </w:pPr>
          </w:p>
        </w:tc>
        <w:tc>
          <w:tcPr>
            <w:tcW w:w="5389" w:type="dxa"/>
            <w:tcBorders>
              <w:left w:val="none" w:color="000000" w:sz="1" w:space="0"/>
              <w:bottom w:val="none" w:color="000000" w:sz="1" w:space="0"/>
            </w:tcBorders>
            <w:shd w:val="clear" w:color="auto" w:fill="auto"/>
          </w:tcPr>
          <w:p w:rsidR="001565E4" w:rsidRDefault="001565E4" w14:paraId="44EAFD9C" w14:textId="77777777">
            <w:pPr>
              <w:pStyle w:val="Contenudetableau"/>
            </w:pPr>
          </w:p>
        </w:tc>
        <w:tc>
          <w:tcPr>
            <w:tcW w:w="1553" w:type="dxa"/>
            <w:tcBorders>
              <w:left w:val="none" w:color="000000" w:sz="1" w:space="0"/>
              <w:bottom w:val="none" w:color="000000" w:sz="1" w:space="0"/>
              <w:right w:val="none" w:color="000000" w:sz="1" w:space="0"/>
            </w:tcBorders>
            <w:shd w:val="clear" w:color="auto" w:fill="auto"/>
          </w:tcPr>
          <w:p w:rsidR="001565E4" w:rsidRDefault="001565E4" w14:paraId="4B94D5A5" w14:textId="77777777">
            <w:pPr>
              <w:pStyle w:val="Contenudetableau"/>
              <w:jc w:val="center"/>
            </w:pPr>
          </w:p>
        </w:tc>
      </w:tr>
      <w:tr w:rsidR="001565E4" w14:paraId="3DEEC669" w14:textId="77777777">
        <w:trPr>
          <w:trHeight w:val="377"/>
        </w:trPr>
        <w:tc>
          <w:tcPr>
            <w:tcW w:w="1517" w:type="dxa"/>
            <w:tcBorders>
              <w:left w:val="none" w:color="000000" w:sz="1" w:space="0"/>
              <w:bottom w:val="none" w:color="000000" w:sz="1" w:space="0"/>
            </w:tcBorders>
            <w:shd w:val="clear" w:color="auto" w:fill="auto"/>
          </w:tcPr>
          <w:p w:rsidR="001565E4" w:rsidRDefault="001565E4" w14:paraId="3656B9AB" w14:textId="77777777">
            <w:pPr>
              <w:pStyle w:val="Contenudetableau"/>
              <w:jc w:val="center"/>
            </w:pPr>
          </w:p>
        </w:tc>
        <w:tc>
          <w:tcPr>
            <w:tcW w:w="1414" w:type="dxa"/>
            <w:tcBorders>
              <w:left w:val="none" w:color="000000" w:sz="1" w:space="0"/>
              <w:bottom w:val="none" w:color="000000" w:sz="1" w:space="0"/>
            </w:tcBorders>
            <w:shd w:val="clear" w:color="auto" w:fill="auto"/>
          </w:tcPr>
          <w:p w:rsidR="001565E4" w:rsidRDefault="001565E4" w14:paraId="45FB0818" w14:textId="77777777">
            <w:pPr>
              <w:pStyle w:val="Contenudetableau"/>
              <w:jc w:val="center"/>
            </w:pPr>
          </w:p>
        </w:tc>
        <w:tc>
          <w:tcPr>
            <w:tcW w:w="5389" w:type="dxa"/>
            <w:tcBorders>
              <w:left w:val="none" w:color="000000" w:sz="1" w:space="0"/>
              <w:bottom w:val="none" w:color="000000" w:sz="1" w:space="0"/>
            </w:tcBorders>
            <w:shd w:val="clear" w:color="auto" w:fill="auto"/>
          </w:tcPr>
          <w:p w:rsidR="001565E4" w:rsidRDefault="001565E4" w14:paraId="049F31CB" w14:textId="77777777">
            <w:pPr>
              <w:pStyle w:val="Contenudetableau"/>
            </w:pPr>
          </w:p>
        </w:tc>
        <w:tc>
          <w:tcPr>
            <w:tcW w:w="1553" w:type="dxa"/>
            <w:tcBorders>
              <w:left w:val="none" w:color="000000" w:sz="1" w:space="0"/>
              <w:bottom w:val="none" w:color="000000" w:sz="1" w:space="0"/>
              <w:right w:val="none" w:color="000000" w:sz="1" w:space="0"/>
            </w:tcBorders>
            <w:shd w:val="clear" w:color="auto" w:fill="auto"/>
          </w:tcPr>
          <w:p w:rsidR="001565E4" w:rsidRDefault="001565E4" w14:paraId="53128261" w14:textId="77777777">
            <w:pPr>
              <w:pStyle w:val="Contenudetableau"/>
              <w:jc w:val="center"/>
            </w:pPr>
          </w:p>
        </w:tc>
      </w:tr>
      <w:tr w:rsidR="001565E4" w14:paraId="62486C05" w14:textId="77777777">
        <w:trPr>
          <w:trHeight w:val="377"/>
        </w:trPr>
        <w:tc>
          <w:tcPr>
            <w:tcW w:w="1517" w:type="dxa"/>
            <w:tcBorders>
              <w:left w:val="none" w:color="000000" w:sz="1" w:space="0"/>
              <w:bottom w:val="none" w:color="000000" w:sz="1" w:space="0"/>
            </w:tcBorders>
            <w:shd w:val="clear" w:color="auto" w:fill="auto"/>
          </w:tcPr>
          <w:p w:rsidR="001565E4" w:rsidRDefault="001565E4" w14:paraId="4101652C" w14:textId="77777777">
            <w:pPr>
              <w:pStyle w:val="Contenudetableau"/>
              <w:jc w:val="center"/>
            </w:pPr>
          </w:p>
        </w:tc>
        <w:tc>
          <w:tcPr>
            <w:tcW w:w="1414" w:type="dxa"/>
            <w:tcBorders>
              <w:left w:val="none" w:color="000000" w:sz="1" w:space="0"/>
              <w:bottom w:val="none" w:color="000000" w:sz="1" w:space="0"/>
            </w:tcBorders>
            <w:shd w:val="clear" w:color="auto" w:fill="auto"/>
          </w:tcPr>
          <w:p w:rsidR="001565E4" w:rsidRDefault="001565E4" w14:paraId="4B99056E" w14:textId="77777777">
            <w:pPr>
              <w:pStyle w:val="Contenudetableau"/>
              <w:jc w:val="center"/>
            </w:pPr>
          </w:p>
        </w:tc>
        <w:tc>
          <w:tcPr>
            <w:tcW w:w="5389" w:type="dxa"/>
            <w:tcBorders>
              <w:left w:val="none" w:color="000000" w:sz="1" w:space="0"/>
              <w:bottom w:val="none" w:color="000000" w:sz="1" w:space="0"/>
            </w:tcBorders>
            <w:shd w:val="clear" w:color="auto" w:fill="auto"/>
          </w:tcPr>
          <w:p w:rsidR="001565E4" w:rsidRDefault="001565E4" w14:paraId="1299C43A" w14:textId="77777777">
            <w:pPr>
              <w:pStyle w:val="Contenudetableau"/>
            </w:pPr>
          </w:p>
        </w:tc>
        <w:tc>
          <w:tcPr>
            <w:tcW w:w="1553" w:type="dxa"/>
            <w:tcBorders>
              <w:left w:val="none" w:color="000000" w:sz="1" w:space="0"/>
              <w:bottom w:val="none" w:color="000000" w:sz="1" w:space="0"/>
              <w:right w:val="none" w:color="000000" w:sz="1" w:space="0"/>
            </w:tcBorders>
            <w:shd w:val="clear" w:color="auto" w:fill="auto"/>
          </w:tcPr>
          <w:p w:rsidR="001565E4" w:rsidRDefault="001565E4" w14:paraId="4DDBEF00" w14:textId="77777777">
            <w:pPr>
              <w:pStyle w:val="Contenudetableau"/>
              <w:jc w:val="center"/>
            </w:pPr>
          </w:p>
        </w:tc>
      </w:tr>
    </w:tbl>
    <w:p w:rsidR="001565E4" w:rsidRDefault="001565E4" w14:paraId="3461D779" w14:textId="77777777">
      <w:pPr>
        <w:pStyle w:val="Code1"/>
        <w:rPr>
          <w:rFonts w:ascii="DejaVu Sans" w:hAnsi="DejaVu Sans"/>
          <w:sz w:val="20"/>
          <w:szCs w:val="20"/>
        </w:rPr>
      </w:pPr>
    </w:p>
    <w:p w:rsidR="001565E4" w:rsidRDefault="001565E4" w14:paraId="3CF2D8B6" w14:textId="77777777">
      <w:pPr>
        <w:pStyle w:val="Corpsdetexte"/>
        <w:jc w:val="center"/>
        <w:rPr>
          <w:rFonts w:ascii="DejaVu Sans" w:hAnsi="DejaVu Sans"/>
          <w:sz w:val="20"/>
          <w:szCs w:val="20"/>
        </w:rPr>
      </w:pPr>
    </w:p>
    <w:p w:rsidR="001565E4" w:rsidRDefault="00EB47CD" w14:paraId="3E7A9F1C" w14:textId="77777777">
      <w:pPr>
        <w:pStyle w:val="Titre1"/>
      </w:pPr>
      <w:r>
        <w:t>Introduction</w:t>
      </w:r>
    </w:p>
    <w:p w:rsidR="001565E4" w:rsidP="35A68636" w:rsidRDefault="00EB47CD" w14:paraId="09195688" w14:textId="77777777">
      <w:pPr>
        <w:pStyle w:val="Titre2"/>
        <w:numPr>
          <w:numId w:val="0"/>
        </w:numPr>
      </w:pPr>
      <w:r w:rsidR="00EB47CD">
        <w:rPr/>
        <w:t>Objet du document</w:t>
      </w:r>
    </w:p>
    <w:p w:rsidR="01B58C5D" w:rsidP="35A68636" w:rsidRDefault="01B58C5D" w14:paraId="2ED4F55C" w14:textId="65FA0EC2">
      <w:pPr>
        <w:pStyle w:val="Corpsdetexte"/>
        <w:ind w:left="0" w:firstLine="576"/>
        <w:rPr>
          <w:rFonts w:ascii="system-ui" w:hAnsi="system-ui" w:eastAsia="system-ui" w:cs="system-ui"/>
          <w:b w:val="0"/>
          <w:bCs w:val="0"/>
          <w:i w:val="0"/>
          <w:iCs w:val="0"/>
          <w:caps w:val="0"/>
          <w:smallCaps w:val="0"/>
          <w:noProof w:val="0"/>
          <w:color w:val="374151"/>
          <w:sz w:val="24"/>
          <w:szCs w:val="24"/>
          <w:lang w:val="en-GB"/>
        </w:rPr>
      </w:pPr>
      <w:r w:rsidRPr="35A68636" w:rsidR="01B58C5D">
        <w:rPr>
          <w:rFonts w:ascii="system-ui" w:hAnsi="system-ui" w:eastAsia="system-ui" w:cs="system-ui"/>
          <w:b w:val="0"/>
          <w:bCs w:val="0"/>
          <w:i w:val="0"/>
          <w:iCs w:val="0"/>
          <w:caps w:val="0"/>
          <w:smallCaps w:val="0"/>
          <w:noProof w:val="0"/>
          <w:color w:val="374151"/>
          <w:sz w:val="24"/>
          <w:szCs w:val="24"/>
          <w:lang w:val="en-GB"/>
        </w:rPr>
        <w:t xml:space="preserve">Le </w:t>
      </w:r>
      <w:r w:rsidRPr="35A68636" w:rsidR="01B58C5D">
        <w:rPr>
          <w:rFonts w:ascii="system-ui" w:hAnsi="system-ui" w:eastAsia="system-ui" w:cs="system-ui"/>
          <w:b w:val="0"/>
          <w:bCs w:val="0"/>
          <w:i w:val="0"/>
          <w:iCs w:val="0"/>
          <w:caps w:val="0"/>
          <w:smallCaps w:val="0"/>
          <w:noProof w:val="0"/>
          <w:color w:val="374151"/>
          <w:sz w:val="24"/>
          <w:szCs w:val="24"/>
          <w:lang w:val="en-GB"/>
        </w:rPr>
        <w:t>présent</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document </w:t>
      </w:r>
      <w:r w:rsidRPr="35A68636" w:rsidR="01B58C5D">
        <w:rPr>
          <w:rFonts w:ascii="system-ui" w:hAnsi="system-ui" w:eastAsia="system-ui" w:cs="system-ui"/>
          <w:b w:val="0"/>
          <w:bCs w:val="0"/>
          <w:i w:val="0"/>
          <w:iCs w:val="0"/>
          <w:caps w:val="0"/>
          <w:smallCaps w:val="0"/>
          <w:noProof w:val="0"/>
          <w:color w:val="374151"/>
          <w:sz w:val="24"/>
          <w:szCs w:val="24"/>
          <w:lang w:val="en-GB"/>
        </w:rPr>
        <w:t>constitue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le dossier de conception technique de </w:t>
      </w:r>
      <w:r w:rsidRPr="35A68636" w:rsidR="01B58C5D">
        <w:rPr>
          <w:rFonts w:ascii="system-ui" w:hAnsi="system-ui" w:eastAsia="system-ui" w:cs="system-ui"/>
          <w:b w:val="0"/>
          <w:bCs w:val="0"/>
          <w:i w:val="0"/>
          <w:iCs w:val="0"/>
          <w:caps w:val="0"/>
          <w:smallCaps w:val="0"/>
          <w:noProof w:val="0"/>
          <w:color w:val="374151"/>
          <w:sz w:val="24"/>
          <w:szCs w:val="24"/>
          <w:lang w:val="en-GB"/>
        </w:rPr>
        <w:t>l'application</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tab/>
      </w:r>
      <w:r w:rsidRPr="35A68636" w:rsidR="01B58C5D">
        <w:rPr>
          <w:rFonts w:ascii="system-ui" w:hAnsi="system-ui" w:eastAsia="system-ui" w:cs="system-ui"/>
          <w:b w:val="0"/>
          <w:bCs w:val="0"/>
          <w:i w:val="0"/>
          <w:iCs w:val="0"/>
          <w:caps w:val="0"/>
          <w:smallCaps w:val="0"/>
          <w:noProof w:val="0"/>
          <w:color w:val="374151"/>
          <w:sz w:val="24"/>
          <w:szCs w:val="24"/>
          <w:lang w:val="en-GB"/>
        </w:rPr>
        <w:t>XXX.</w:t>
      </w:r>
    </w:p>
    <w:p w:rsidR="01B58C5D" w:rsidP="35A68636" w:rsidRDefault="01B58C5D" w14:paraId="7F491A0F" w14:textId="2646E792">
      <w:pPr>
        <w:pStyle w:val="Normal"/>
        <w:ind w:left="0" w:firstLine="576"/>
        <w:rPr>
          <w:rFonts w:ascii="Open Sans" w:hAnsi="Open Sans" w:eastAsia="Source Han Sans CN Regular" w:cs="Lohit Devanagari"/>
          <w:b w:val="1"/>
          <w:bCs w:val="1"/>
          <w:i w:val="0"/>
          <w:iCs w:val="0"/>
          <w:caps w:val="0"/>
          <w:smallCaps w:val="0"/>
          <w:noProof w:val="0"/>
          <w:color w:val="374151"/>
          <w:sz w:val="22"/>
          <w:szCs w:val="22"/>
          <w:lang w:val="en-GB"/>
        </w:rPr>
      </w:pPr>
      <w:r w:rsidRPr="35A68636" w:rsidR="01B58C5D">
        <w:rPr>
          <w:rFonts w:ascii="system-ui" w:hAnsi="system-ui" w:eastAsia="system-ui" w:cs="system-ui"/>
          <w:b w:val="1"/>
          <w:bCs w:val="1"/>
          <w:i w:val="0"/>
          <w:iCs w:val="0"/>
          <w:caps w:val="0"/>
          <w:smallCaps w:val="0"/>
          <w:noProof w:val="0"/>
          <w:color w:val="374151"/>
          <w:sz w:val="24"/>
          <w:szCs w:val="24"/>
          <w:lang w:val="en-GB"/>
        </w:rPr>
        <w:t>Objectif du document</w:t>
      </w:r>
    </w:p>
    <w:p w:rsidR="01B58C5D" w:rsidP="35A68636" w:rsidRDefault="01B58C5D" w14:paraId="0A880BB7" w14:textId="055C587D">
      <w:pPr>
        <w:pStyle w:val="Normal"/>
        <w:ind w:left="576"/>
        <w:jc w:val="both"/>
        <w:rPr>
          <w:rFonts w:ascii="Open Sans" w:hAnsi="Open Sans" w:eastAsia="Source Han Sans CN Regular" w:cs="Lohit Devanagari"/>
          <w:b w:val="0"/>
          <w:bCs w:val="0"/>
          <w:i w:val="0"/>
          <w:iCs w:val="0"/>
          <w:caps w:val="0"/>
          <w:smallCaps w:val="0"/>
          <w:noProof w:val="0"/>
          <w:color w:val="374151"/>
          <w:sz w:val="22"/>
          <w:szCs w:val="22"/>
          <w:lang w:val="en-GB"/>
        </w:rPr>
      </w:pPr>
      <w:r w:rsidRPr="35A68636" w:rsidR="01B58C5D">
        <w:rPr>
          <w:rFonts w:ascii="system-ui" w:hAnsi="system-ui" w:eastAsia="system-ui" w:cs="system-ui"/>
          <w:b w:val="0"/>
          <w:bCs w:val="0"/>
          <w:i w:val="0"/>
          <w:iCs w:val="0"/>
          <w:caps w:val="0"/>
          <w:smallCaps w:val="0"/>
          <w:noProof w:val="0"/>
          <w:color w:val="374151"/>
          <w:sz w:val="24"/>
          <w:szCs w:val="24"/>
          <w:lang w:val="en-GB"/>
        </w:rPr>
        <w:t>L'objectif</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principal de </w:t>
      </w:r>
      <w:r w:rsidRPr="35A68636" w:rsidR="01B58C5D">
        <w:rPr>
          <w:rFonts w:ascii="system-ui" w:hAnsi="system-ui" w:eastAsia="system-ui" w:cs="system-ui"/>
          <w:b w:val="0"/>
          <w:bCs w:val="0"/>
          <w:i w:val="0"/>
          <w:iCs w:val="0"/>
          <w:caps w:val="0"/>
          <w:smallCaps w:val="0"/>
          <w:noProof w:val="0"/>
          <w:color w:val="374151"/>
          <w:sz w:val="24"/>
          <w:szCs w:val="24"/>
          <w:lang w:val="en-GB"/>
        </w:rPr>
        <w:t>ce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document </w:t>
      </w:r>
      <w:r w:rsidRPr="35A68636" w:rsidR="01B58C5D">
        <w:rPr>
          <w:rFonts w:ascii="system-ui" w:hAnsi="system-ui" w:eastAsia="system-ui" w:cs="system-ui"/>
          <w:b w:val="0"/>
          <w:bCs w:val="0"/>
          <w:i w:val="0"/>
          <w:iCs w:val="0"/>
          <w:caps w:val="0"/>
          <w:smallCaps w:val="0"/>
          <w:noProof w:val="0"/>
          <w:color w:val="374151"/>
          <w:sz w:val="24"/>
          <w:szCs w:val="24"/>
          <w:lang w:val="en-GB"/>
        </w:rPr>
        <w:t>est</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de </w:t>
      </w:r>
      <w:r w:rsidRPr="35A68636" w:rsidR="01B58C5D">
        <w:rPr>
          <w:rFonts w:ascii="system-ui" w:hAnsi="system-ui" w:eastAsia="system-ui" w:cs="system-ui"/>
          <w:b w:val="0"/>
          <w:bCs w:val="0"/>
          <w:i w:val="0"/>
          <w:iCs w:val="0"/>
          <w:caps w:val="0"/>
          <w:smallCaps w:val="0"/>
          <w:noProof w:val="0"/>
          <w:color w:val="374151"/>
          <w:sz w:val="24"/>
          <w:szCs w:val="24"/>
          <w:lang w:val="en-GB"/>
        </w:rPr>
        <w:t>fournir</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une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vue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détaillée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de la conception technique de </w:t>
      </w:r>
      <w:r w:rsidRPr="35A68636" w:rsidR="01B58C5D">
        <w:rPr>
          <w:rFonts w:ascii="system-ui" w:hAnsi="system-ui" w:eastAsia="system-ui" w:cs="system-ui"/>
          <w:b w:val="0"/>
          <w:bCs w:val="0"/>
          <w:i w:val="0"/>
          <w:iCs w:val="0"/>
          <w:caps w:val="0"/>
          <w:smallCaps w:val="0"/>
          <w:noProof w:val="0"/>
          <w:color w:val="374151"/>
          <w:sz w:val="24"/>
          <w:szCs w:val="24"/>
          <w:lang w:val="en-GB"/>
        </w:rPr>
        <w:t>l'application</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XXX. Il </w:t>
      </w:r>
      <w:r w:rsidRPr="35A68636" w:rsidR="01B58C5D">
        <w:rPr>
          <w:rFonts w:ascii="system-ui" w:hAnsi="system-ui" w:eastAsia="system-ui" w:cs="system-ui"/>
          <w:b w:val="0"/>
          <w:bCs w:val="0"/>
          <w:i w:val="0"/>
          <w:iCs w:val="0"/>
          <w:caps w:val="0"/>
          <w:smallCaps w:val="0"/>
          <w:noProof w:val="0"/>
          <w:color w:val="374151"/>
          <w:sz w:val="24"/>
          <w:szCs w:val="24"/>
          <w:lang w:val="en-GB"/>
        </w:rPr>
        <w:t>vise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à </w:t>
      </w:r>
      <w:r w:rsidRPr="35A68636" w:rsidR="01B58C5D">
        <w:rPr>
          <w:rFonts w:ascii="system-ui" w:hAnsi="system-ui" w:eastAsia="system-ui" w:cs="system-ui"/>
          <w:b w:val="0"/>
          <w:bCs w:val="0"/>
          <w:i w:val="0"/>
          <w:iCs w:val="0"/>
          <w:caps w:val="0"/>
          <w:smallCaps w:val="0"/>
          <w:noProof w:val="0"/>
          <w:color w:val="374151"/>
          <w:sz w:val="24"/>
          <w:szCs w:val="24"/>
          <w:lang w:val="en-GB"/>
        </w:rPr>
        <w:t>décrire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les choix </w:t>
      </w:r>
      <w:r w:rsidRPr="35A68636" w:rsidR="01B58C5D">
        <w:rPr>
          <w:rFonts w:ascii="system-ui" w:hAnsi="system-ui" w:eastAsia="system-ui" w:cs="system-ui"/>
          <w:b w:val="0"/>
          <w:bCs w:val="0"/>
          <w:i w:val="0"/>
          <w:iCs w:val="0"/>
          <w:caps w:val="0"/>
          <w:smallCaps w:val="0"/>
          <w:noProof w:val="0"/>
          <w:color w:val="374151"/>
          <w:sz w:val="24"/>
          <w:szCs w:val="24"/>
          <w:lang w:val="en-GB"/>
        </w:rPr>
        <w:t>architecturaux</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les technologies </w:t>
      </w:r>
      <w:r w:rsidRPr="35A68636" w:rsidR="01B58C5D">
        <w:rPr>
          <w:rFonts w:ascii="system-ui" w:hAnsi="system-ui" w:eastAsia="system-ui" w:cs="system-ui"/>
          <w:b w:val="0"/>
          <w:bCs w:val="0"/>
          <w:i w:val="0"/>
          <w:iCs w:val="0"/>
          <w:caps w:val="0"/>
          <w:smallCaps w:val="0"/>
          <w:noProof w:val="0"/>
          <w:color w:val="374151"/>
          <w:sz w:val="24"/>
          <w:szCs w:val="24"/>
          <w:lang w:val="en-GB"/>
        </w:rPr>
        <w:t>utilisées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ainsi</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que les </w:t>
      </w:r>
      <w:r w:rsidRPr="35A68636" w:rsidR="01B58C5D">
        <w:rPr>
          <w:rFonts w:ascii="system-ui" w:hAnsi="system-ui" w:eastAsia="system-ui" w:cs="system-ui"/>
          <w:b w:val="0"/>
          <w:bCs w:val="0"/>
          <w:i w:val="0"/>
          <w:iCs w:val="0"/>
          <w:caps w:val="0"/>
          <w:smallCaps w:val="0"/>
          <w:noProof w:val="0"/>
          <w:color w:val="374151"/>
          <w:sz w:val="24"/>
          <w:szCs w:val="24"/>
          <w:lang w:val="en-GB"/>
        </w:rPr>
        <w:t>composants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et les modules du </w:t>
      </w:r>
      <w:r w:rsidRPr="35A68636" w:rsidR="01B58C5D">
        <w:rPr>
          <w:rFonts w:ascii="system-ui" w:hAnsi="system-ui" w:eastAsia="system-ui" w:cs="system-ui"/>
          <w:b w:val="0"/>
          <w:bCs w:val="0"/>
          <w:i w:val="0"/>
          <w:iCs w:val="0"/>
          <w:caps w:val="0"/>
          <w:smallCaps w:val="0"/>
          <w:noProof w:val="0"/>
          <w:color w:val="374151"/>
          <w:sz w:val="24"/>
          <w:szCs w:val="24"/>
          <w:lang w:val="en-GB"/>
        </w:rPr>
        <w:t>système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Ce document a pour but de guider </w:t>
      </w:r>
      <w:r w:rsidRPr="35A68636" w:rsidR="01B58C5D">
        <w:rPr>
          <w:rFonts w:ascii="system-ui" w:hAnsi="system-ui" w:eastAsia="system-ui" w:cs="system-ui"/>
          <w:b w:val="0"/>
          <w:bCs w:val="0"/>
          <w:i w:val="0"/>
          <w:iCs w:val="0"/>
          <w:caps w:val="0"/>
          <w:smallCaps w:val="0"/>
          <w:noProof w:val="0"/>
          <w:color w:val="374151"/>
          <w:sz w:val="24"/>
          <w:szCs w:val="24"/>
          <w:lang w:val="en-GB"/>
        </w:rPr>
        <w:t>l'équipe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de </w:t>
      </w:r>
      <w:r w:rsidRPr="35A68636" w:rsidR="01B58C5D">
        <w:rPr>
          <w:rFonts w:ascii="system-ui" w:hAnsi="system-ui" w:eastAsia="system-ui" w:cs="system-ui"/>
          <w:b w:val="0"/>
          <w:bCs w:val="0"/>
          <w:i w:val="0"/>
          <w:iCs w:val="0"/>
          <w:caps w:val="0"/>
          <w:smallCaps w:val="0"/>
          <w:noProof w:val="0"/>
          <w:color w:val="374151"/>
          <w:sz w:val="24"/>
          <w:szCs w:val="24"/>
          <w:lang w:val="en-GB"/>
        </w:rPr>
        <w:t>développement</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dans la mise </w:t>
      </w:r>
      <w:r w:rsidRPr="35A68636" w:rsidR="01B58C5D">
        <w:rPr>
          <w:rFonts w:ascii="system-ui" w:hAnsi="system-ui" w:eastAsia="system-ui" w:cs="system-ui"/>
          <w:b w:val="0"/>
          <w:bCs w:val="0"/>
          <w:i w:val="0"/>
          <w:iCs w:val="0"/>
          <w:caps w:val="0"/>
          <w:smallCaps w:val="0"/>
          <w:noProof w:val="0"/>
          <w:color w:val="374151"/>
          <w:sz w:val="24"/>
          <w:szCs w:val="24"/>
          <w:lang w:val="en-GB"/>
        </w:rPr>
        <w:t>en</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œuvre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efficace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et </w:t>
      </w:r>
      <w:r w:rsidRPr="35A68636" w:rsidR="01B58C5D">
        <w:rPr>
          <w:rFonts w:ascii="system-ui" w:hAnsi="system-ui" w:eastAsia="system-ui" w:cs="system-ui"/>
          <w:b w:val="0"/>
          <w:bCs w:val="0"/>
          <w:i w:val="0"/>
          <w:iCs w:val="0"/>
          <w:caps w:val="0"/>
          <w:smallCaps w:val="0"/>
          <w:noProof w:val="0"/>
          <w:color w:val="374151"/>
          <w:sz w:val="24"/>
          <w:szCs w:val="24"/>
          <w:lang w:val="en-GB"/>
        </w:rPr>
        <w:t>cohérente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de </w:t>
      </w:r>
      <w:r w:rsidRPr="35A68636" w:rsidR="01B58C5D">
        <w:rPr>
          <w:rFonts w:ascii="system-ui" w:hAnsi="system-ui" w:eastAsia="system-ui" w:cs="system-ui"/>
          <w:b w:val="0"/>
          <w:bCs w:val="0"/>
          <w:i w:val="0"/>
          <w:iCs w:val="0"/>
          <w:caps w:val="0"/>
          <w:smallCaps w:val="0"/>
          <w:noProof w:val="0"/>
          <w:color w:val="374151"/>
          <w:sz w:val="24"/>
          <w:szCs w:val="24"/>
          <w:lang w:val="en-GB"/>
        </w:rPr>
        <w:t>l'application</w:t>
      </w:r>
      <w:r w:rsidRPr="35A68636" w:rsidR="01B58C5D">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22B6B072" w14:textId="5C49B045">
      <w:pPr>
        <w:pStyle w:val="Normal"/>
        <w:ind w:left="576"/>
        <w:jc w:val="both"/>
        <w:rPr>
          <w:rFonts w:ascii="system-ui" w:hAnsi="system-ui" w:eastAsia="system-ui" w:cs="system-ui"/>
          <w:b w:val="0"/>
          <w:bCs w:val="0"/>
          <w:i w:val="0"/>
          <w:iCs w:val="0"/>
          <w:caps w:val="0"/>
          <w:smallCaps w:val="0"/>
          <w:noProof w:val="0"/>
          <w:color w:val="374151"/>
          <w:sz w:val="24"/>
          <w:szCs w:val="24"/>
          <w:lang w:val="en-GB"/>
        </w:rPr>
      </w:pPr>
    </w:p>
    <w:p w:rsidR="01B58C5D" w:rsidP="35A68636" w:rsidRDefault="01B58C5D" w14:paraId="57B3A2DC" w14:textId="13D4345B">
      <w:pPr>
        <w:pStyle w:val="Normal"/>
        <w:ind w:left="576"/>
        <w:rPr>
          <w:rFonts w:ascii="Open Sans" w:hAnsi="Open Sans" w:eastAsia="Source Han Sans CN Regular" w:cs="Lohit Devanagari"/>
          <w:b w:val="1"/>
          <w:bCs w:val="1"/>
          <w:i w:val="0"/>
          <w:iCs w:val="0"/>
          <w:caps w:val="0"/>
          <w:smallCaps w:val="0"/>
          <w:noProof w:val="0"/>
          <w:color w:val="374151"/>
          <w:sz w:val="22"/>
          <w:szCs w:val="22"/>
          <w:lang w:val="en-GB"/>
        </w:rPr>
      </w:pPr>
      <w:r w:rsidRPr="35A68636" w:rsidR="01B58C5D">
        <w:rPr>
          <w:rFonts w:ascii="system-ui" w:hAnsi="system-ui" w:eastAsia="system-ui" w:cs="system-ui"/>
          <w:b w:val="1"/>
          <w:bCs w:val="1"/>
          <w:i w:val="0"/>
          <w:iCs w:val="0"/>
          <w:caps w:val="0"/>
          <w:smallCaps w:val="0"/>
          <w:noProof w:val="0"/>
          <w:color w:val="374151"/>
          <w:sz w:val="24"/>
          <w:szCs w:val="24"/>
          <w:lang w:val="en-GB"/>
        </w:rPr>
        <w:t>Origine</w:t>
      </w:r>
      <w:r w:rsidRPr="35A68636" w:rsidR="01B58C5D">
        <w:rPr>
          <w:rFonts w:ascii="system-ui" w:hAnsi="system-ui" w:eastAsia="system-ui" w:cs="system-ui"/>
          <w:b w:val="1"/>
          <w:bCs w:val="1"/>
          <w:i w:val="0"/>
          <w:iCs w:val="0"/>
          <w:caps w:val="0"/>
          <w:smallCaps w:val="0"/>
          <w:noProof w:val="0"/>
          <w:color w:val="374151"/>
          <w:sz w:val="24"/>
          <w:szCs w:val="24"/>
          <w:lang w:val="en-GB"/>
        </w:rPr>
        <w:t xml:space="preserve"> des </w:t>
      </w:r>
      <w:r w:rsidRPr="35A68636" w:rsidR="01B58C5D">
        <w:rPr>
          <w:rFonts w:ascii="system-ui" w:hAnsi="system-ui" w:eastAsia="system-ui" w:cs="system-ui"/>
          <w:b w:val="1"/>
          <w:bCs w:val="1"/>
          <w:i w:val="0"/>
          <w:iCs w:val="0"/>
          <w:caps w:val="0"/>
          <w:smallCaps w:val="0"/>
          <w:noProof w:val="0"/>
          <w:color w:val="374151"/>
          <w:sz w:val="24"/>
          <w:szCs w:val="24"/>
          <w:lang w:val="en-GB"/>
        </w:rPr>
        <w:t>Éléments</w:t>
      </w:r>
    </w:p>
    <w:p w:rsidR="01B58C5D" w:rsidP="35A68636" w:rsidRDefault="01B58C5D" w14:paraId="765C08D3" w14:textId="7C9D62DE">
      <w:pPr>
        <w:pStyle w:val="Normal"/>
        <w:ind w:left="576"/>
        <w:rPr>
          <w:rFonts w:ascii="Open Sans" w:hAnsi="Open Sans" w:eastAsia="Source Han Sans CN Regular" w:cs="Lohit Devanagari"/>
          <w:b w:val="0"/>
          <w:bCs w:val="0"/>
          <w:i w:val="0"/>
          <w:iCs w:val="0"/>
          <w:caps w:val="0"/>
          <w:smallCaps w:val="0"/>
          <w:noProof w:val="0"/>
          <w:color w:val="374151"/>
          <w:sz w:val="22"/>
          <w:szCs w:val="22"/>
          <w:lang w:val="en-GB"/>
        </w:rPr>
      </w:pPr>
      <w:r w:rsidRPr="35A68636" w:rsidR="01B58C5D">
        <w:rPr>
          <w:rFonts w:ascii="system-ui" w:hAnsi="system-ui" w:eastAsia="system-ui" w:cs="system-ui"/>
          <w:b w:val="0"/>
          <w:bCs w:val="0"/>
          <w:i w:val="0"/>
          <w:iCs w:val="0"/>
          <w:caps w:val="0"/>
          <w:smallCaps w:val="0"/>
          <w:noProof w:val="0"/>
          <w:color w:val="374151"/>
          <w:sz w:val="24"/>
          <w:szCs w:val="24"/>
          <w:lang w:val="en-GB"/>
        </w:rPr>
        <w:t xml:space="preserve">Les </w:t>
      </w:r>
      <w:r w:rsidRPr="35A68636" w:rsidR="01B58C5D">
        <w:rPr>
          <w:rFonts w:ascii="system-ui" w:hAnsi="system-ui" w:eastAsia="system-ui" w:cs="system-ui"/>
          <w:b w:val="0"/>
          <w:bCs w:val="0"/>
          <w:i w:val="0"/>
          <w:iCs w:val="0"/>
          <w:caps w:val="0"/>
          <w:smallCaps w:val="0"/>
          <w:noProof w:val="0"/>
          <w:color w:val="374151"/>
          <w:sz w:val="24"/>
          <w:szCs w:val="24"/>
          <w:lang w:val="en-GB"/>
        </w:rPr>
        <w:t>éléments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du </w:t>
      </w:r>
      <w:r w:rsidRPr="35A68636" w:rsidR="01B58C5D">
        <w:rPr>
          <w:rFonts w:ascii="system-ui" w:hAnsi="system-ui" w:eastAsia="system-ui" w:cs="system-ui"/>
          <w:b w:val="0"/>
          <w:bCs w:val="0"/>
          <w:i w:val="0"/>
          <w:iCs w:val="0"/>
          <w:caps w:val="0"/>
          <w:smallCaps w:val="0"/>
          <w:noProof w:val="0"/>
          <w:color w:val="374151"/>
          <w:sz w:val="24"/>
          <w:szCs w:val="24"/>
          <w:lang w:val="en-GB"/>
        </w:rPr>
        <w:t>présent</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dossier </w:t>
      </w:r>
      <w:r w:rsidRPr="35A68636" w:rsidR="01B58C5D">
        <w:rPr>
          <w:rFonts w:ascii="system-ui" w:hAnsi="system-ui" w:eastAsia="system-ui" w:cs="system-ui"/>
          <w:b w:val="0"/>
          <w:bCs w:val="0"/>
          <w:i w:val="0"/>
          <w:iCs w:val="0"/>
          <w:caps w:val="0"/>
          <w:smallCaps w:val="0"/>
          <w:noProof w:val="0"/>
          <w:color w:val="374151"/>
          <w:sz w:val="24"/>
          <w:szCs w:val="24"/>
          <w:lang w:val="en-GB"/>
        </w:rPr>
        <w:t>découlent</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des </w:t>
      </w:r>
      <w:r w:rsidRPr="35A68636" w:rsidR="01B58C5D">
        <w:rPr>
          <w:rFonts w:ascii="system-ui" w:hAnsi="system-ui" w:eastAsia="system-ui" w:cs="system-ui"/>
          <w:b w:val="0"/>
          <w:bCs w:val="0"/>
          <w:i w:val="0"/>
          <w:iCs w:val="0"/>
          <w:caps w:val="0"/>
          <w:smallCaps w:val="0"/>
          <w:noProof w:val="0"/>
          <w:color w:val="374151"/>
          <w:sz w:val="24"/>
          <w:szCs w:val="24"/>
          <w:lang w:val="en-GB"/>
        </w:rPr>
        <w:t>spécifications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fonctionnelles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et des exigences </w:t>
      </w:r>
      <w:r w:rsidRPr="35A68636" w:rsidR="01B58C5D">
        <w:rPr>
          <w:rFonts w:ascii="system-ui" w:hAnsi="system-ui" w:eastAsia="system-ui" w:cs="system-ui"/>
          <w:b w:val="0"/>
          <w:bCs w:val="0"/>
          <w:i w:val="0"/>
          <w:iCs w:val="0"/>
          <w:caps w:val="0"/>
          <w:smallCaps w:val="0"/>
          <w:noProof w:val="0"/>
          <w:color w:val="374151"/>
          <w:sz w:val="24"/>
          <w:szCs w:val="24"/>
          <w:lang w:val="en-GB"/>
        </w:rPr>
        <w:t>identifiées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lors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de </w:t>
      </w:r>
      <w:r w:rsidRPr="35A68636" w:rsidR="01B58C5D">
        <w:rPr>
          <w:rFonts w:ascii="system-ui" w:hAnsi="system-ui" w:eastAsia="system-ui" w:cs="system-ui"/>
          <w:b w:val="0"/>
          <w:bCs w:val="0"/>
          <w:i w:val="0"/>
          <w:iCs w:val="0"/>
          <w:caps w:val="0"/>
          <w:smallCaps w:val="0"/>
          <w:noProof w:val="0"/>
          <w:color w:val="374151"/>
          <w:sz w:val="24"/>
          <w:szCs w:val="24"/>
          <w:lang w:val="en-GB"/>
        </w:rPr>
        <w:t>l'analyse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du </w:t>
      </w:r>
      <w:r w:rsidRPr="35A68636" w:rsidR="01B58C5D">
        <w:rPr>
          <w:rFonts w:ascii="system-ui" w:hAnsi="system-ui" w:eastAsia="system-ui" w:cs="system-ui"/>
          <w:b w:val="0"/>
          <w:bCs w:val="0"/>
          <w:i w:val="0"/>
          <w:iCs w:val="0"/>
          <w:caps w:val="0"/>
          <w:smallCaps w:val="0"/>
          <w:noProof w:val="0"/>
          <w:color w:val="374151"/>
          <w:sz w:val="24"/>
          <w:szCs w:val="24"/>
          <w:lang w:val="en-GB"/>
        </w:rPr>
        <w:t>système</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Ces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éléments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ont</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été</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définis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en</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collaboration avec les parties </w:t>
      </w:r>
      <w:r w:rsidRPr="35A68636" w:rsidR="01B58C5D">
        <w:rPr>
          <w:rFonts w:ascii="system-ui" w:hAnsi="system-ui" w:eastAsia="system-ui" w:cs="system-ui"/>
          <w:b w:val="0"/>
          <w:bCs w:val="0"/>
          <w:i w:val="0"/>
          <w:iCs w:val="0"/>
          <w:caps w:val="0"/>
          <w:smallCaps w:val="0"/>
          <w:noProof w:val="0"/>
          <w:color w:val="374151"/>
          <w:sz w:val="24"/>
          <w:szCs w:val="24"/>
          <w:lang w:val="en-GB"/>
        </w:rPr>
        <w:t>prenantes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clés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y </w:t>
      </w:r>
      <w:r w:rsidRPr="35A68636" w:rsidR="01B58C5D">
        <w:rPr>
          <w:rFonts w:ascii="system-ui" w:hAnsi="system-ui" w:eastAsia="system-ui" w:cs="system-ui"/>
          <w:b w:val="0"/>
          <w:bCs w:val="0"/>
          <w:i w:val="0"/>
          <w:iCs w:val="0"/>
          <w:caps w:val="0"/>
          <w:smallCaps w:val="0"/>
          <w:noProof w:val="0"/>
          <w:color w:val="374151"/>
          <w:sz w:val="24"/>
          <w:szCs w:val="24"/>
          <w:lang w:val="en-GB"/>
        </w:rPr>
        <w:t>compris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les </w:t>
      </w:r>
      <w:r w:rsidRPr="35A68636" w:rsidR="01B58C5D">
        <w:rPr>
          <w:rFonts w:ascii="system-ui" w:hAnsi="system-ui" w:eastAsia="system-ui" w:cs="system-ui"/>
          <w:b w:val="0"/>
          <w:bCs w:val="0"/>
          <w:i w:val="0"/>
          <w:iCs w:val="0"/>
          <w:caps w:val="0"/>
          <w:smallCaps w:val="0"/>
          <w:noProof w:val="0"/>
          <w:color w:val="374151"/>
          <w:sz w:val="24"/>
          <w:szCs w:val="24"/>
          <w:lang w:val="en-GB"/>
        </w:rPr>
        <w:t>représentants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d'OC</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Pizza, les </w:t>
      </w:r>
      <w:r w:rsidRPr="35A68636" w:rsidR="01B58C5D">
        <w:rPr>
          <w:rFonts w:ascii="system-ui" w:hAnsi="system-ui" w:eastAsia="system-ui" w:cs="system-ui"/>
          <w:b w:val="0"/>
          <w:bCs w:val="0"/>
          <w:i w:val="0"/>
          <w:iCs w:val="0"/>
          <w:caps w:val="0"/>
          <w:smallCaps w:val="0"/>
          <w:noProof w:val="0"/>
          <w:color w:val="374151"/>
          <w:sz w:val="24"/>
          <w:szCs w:val="24"/>
          <w:lang w:val="en-GB"/>
        </w:rPr>
        <w:t>utilisateurs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finaux</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et les </w:t>
      </w:r>
      <w:r w:rsidRPr="35A68636" w:rsidR="01B58C5D">
        <w:rPr>
          <w:rFonts w:ascii="system-ui" w:hAnsi="system-ui" w:eastAsia="system-ui" w:cs="system-ui"/>
          <w:b w:val="0"/>
          <w:bCs w:val="0"/>
          <w:i w:val="0"/>
          <w:iCs w:val="0"/>
          <w:caps w:val="0"/>
          <w:smallCaps w:val="0"/>
          <w:noProof w:val="0"/>
          <w:color w:val="374151"/>
          <w:sz w:val="24"/>
          <w:szCs w:val="24"/>
          <w:lang w:val="en-GB"/>
        </w:rPr>
        <w:t>architectes</w:t>
      </w:r>
      <w:r w:rsidRPr="35A68636" w:rsidR="01B58C5D">
        <w:rPr>
          <w:rFonts w:ascii="system-ui" w:hAnsi="system-ui" w:eastAsia="system-ui" w:cs="system-ui"/>
          <w:b w:val="0"/>
          <w:bCs w:val="0"/>
          <w:i w:val="0"/>
          <w:iCs w:val="0"/>
          <w:caps w:val="0"/>
          <w:smallCaps w:val="0"/>
          <w:noProof w:val="0"/>
          <w:color w:val="374151"/>
          <w:sz w:val="24"/>
          <w:szCs w:val="24"/>
          <w:lang w:val="en-GB"/>
        </w:rPr>
        <w:t xml:space="preserve"> </w:t>
      </w:r>
      <w:r w:rsidRPr="35A68636" w:rsidR="01B58C5D">
        <w:rPr>
          <w:rFonts w:ascii="system-ui" w:hAnsi="system-ui" w:eastAsia="system-ui" w:cs="system-ui"/>
          <w:b w:val="0"/>
          <w:bCs w:val="0"/>
          <w:i w:val="0"/>
          <w:iCs w:val="0"/>
          <w:caps w:val="0"/>
          <w:smallCaps w:val="0"/>
          <w:noProof w:val="0"/>
          <w:color w:val="374151"/>
          <w:sz w:val="24"/>
          <w:szCs w:val="24"/>
          <w:lang w:val="en-GB"/>
        </w:rPr>
        <w:t>logiciels</w:t>
      </w:r>
      <w:r w:rsidRPr="35A68636" w:rsidR="01B58C5D">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66CFF5A5" w14:textId="4EE33886">
      <w:pPr>
        <w:pStyle w:val="Corpsdetexte"/>
        <w:ind w:left="576"/>
        <w:rPr>
          <w:rFonts w:ascii="Open Sans" w:hAnsi="Open Sans" w:eastAsia="Source Han Sans CN Regular" w:cs="Lohit Devanagari"/>
          <w:sz w:val="22"/>
          <w:szCs w:val="22"/>
        </w:rPr>
      </w:pPr>
    </w:p>
    <w:p w:rsidR="001565E4" w:rsidRDefault="00EB47CD" w14:paraId="58DF90DC" w14:textId="77777777">
      <w:pPr>
        <w:pStyle w:val="Titre2"/>
      </w:pPr>
      <w:r>
        <w:t>Références</w:t>
      </w:r>
    </w:p>
    <w:p w:rsidR="001565E4" w:rsidRDefault="00EB47CD" w14:paraId="632C50CB" w14:textId="77777777">
      <w:pPr>
        <w:pStyle w:val="Corpsdetexte"/>
      </w:pPr>
      <w:r>
        <w:t>Pour de plus amples informations, se référer également aux éléments suivants:</w:t>
      </w:r>
    </w:p>
    <w:p w:rsidR="001565E4" w:rsidRDefault="00EB47CD" w14:paraId="2FABDA14" w14:textId="77777777">
      <w:pPr>
        <w:pStyle w:val="Corpsdetexte"/>
        <w:numPr>
          <w:ilvl w:val="0"/>
          <w:numId w:val="4"/>
        </w:numPr>
      </w:pPr>
      <w:r>
        <w:rPr>
          <w:b/>
          <w:bCs/>
        </w:rPr>
        <w:t>DCF - Xxx</w:t>
      </w:r>
      <w:r>
        <w:t xml:space="preserve"> : Do</w:t>
      </w:r>
      <w:r>
        <w:t>ssier de conception fonctionnelle de l'application</w:t>
      </w:r>
    </w:p>
    <w:p w:rsidR="001565E4" w:rsidRDefault="00EB47CD" w14:paraId="172A0622" w14:textId="77777777">
      <w:pPr>
        <w:pStyle w:val="Corpsdetexte"/>
        <w:numPr>
          <w:ilvl w:val="0"/>
          <w:numId w:val="4"/>
        </w:numPr>
      </w:pPr>
      <w:r>
        <w:t>…</w:t>
      </w:r>
    </w:p>
    <w:p w:rsidR="001565E4" w:rsidRDefault="00EB47CD" w14:paraId="07304B31" w14:textId="77777777">
      <w:pPr>
        <w:pStyle w:val="Titre1"/>
      </w:pPr>
      <w:r>
        <w:t>Architecture Technique</w:t>
      </w:r>
    </w:p>
    <w:p w:rsidR="001565E4" w:rsidP="35A68636" w:rsidRDefault="00EB47CD" w14:paraId="6687E602" w14:textId="77777777">
      <w:pPr>
        <w:pStyle w:val="Titre2"/>
        <w:numPr>
          <w:numId w:val="0"/>
        </w:numPr>
      </w:pPr>
      <w:r w:rsidR="00EB47CD">
        <w:rPr/>
        <w:t>Composants généraux</w:t>
      </w:r>
    </w:p>
    <w:p w:rsidR="0CBEC4FE" w:rsidP="35A68636" w:rsidRDefault="0CBEC4FE" w14:paraId="12888665" w14:textId="0E71E384">
      <w:pPr>
        <w:rPr>
          <w:rFonts w:ascii="system-ui" w:hAnsi="system-ui" w:eastAsia="system-ui" w:cs="system-ui"/>
          <w:b w:val="1"/>
          <w:bCs w:val="1"/>
          <w:i w:val="0"/>
          <w:iCs w:val="0"/>
          <w:caps w:val="0"/>
          <w:smallCaps w:val="0"/>
          <w:noProof w:val="0"/>
          <w:color w:val="374151"/>
          <w:sz w:val="24"/>
          <w:szCs w:val="24"/>
          <w:lang w:val="en-GB"/>
        </w:rPr>
      </w:pPr>
      <w:r w:rsidRPr="35A68636" w:rsidR="0CBEC4FE">
        <w:rPr>
          <w:rFonts w:ascii="system-ui" w:hAnsi="system-ui" w:eastAsia="system-ui" w:cs="system-ui"/>
          <w:b w:val="1"/>
          <w:bCs w:val="1"/>
          <w:i w:val="0"/>
          <w:iCs w:val="0"/>
          <w:caps w:val="0"/>
          <w:smallCaps w:val="0"/>
          <w:noProof w:val="0"/>
          <w:color w:val="374151"/>
          <w:sz w:val="24"/>
          <w:szCs w:val="24"/>
          <w:lang w:val="en-GB"/>
        </w:rPr>
        <w:t>Package Recettes</w:t>
      </w:r>
    </w:p>
    <w:p w:rsidR="0CBEC4FE" w:rsidRDefault="0CBEC4FE" w14:paraId="152549BB" w14:textId="29B92556">
      <w:r w:rsidRPr="35A68636" w:rsidR="0CBEC4FE">
        <w:rPr>
          <w:rFonts w:ascii="system-ui" w:hAnsi="system-ui" w:eastAsia="system-ui" w:cs="system-ui"/>
          <w:b w:val="0"/>
          <w:bCs w:val="0"/>
          <w:i w:val="0"/>
          <w:iCs w:val="0"/>
          <w:caps w:val="0"/>
          <w:smallCaps w:val="0"/>
          <w:noProof w:val="0"/>
          <w:color w:val="374151"/>
          <w:sz w:val="24"/>
          <w:szCs w:val="24"/>
          <w:lang w:val="en-GB"/>
        </w:rPr>
        <w:t xml:space="preserve">Le Package A englobe des </w:t>
      </w:r>
      <w:r w:rsidRPr="35A68636" w:rsidR="0CBEC4FE">
        <w:rPr>
          <w:rFonts w:ascii="system-ui" w:hAnsi="system-ui" w:eastAsia="system-ui" w:cs="system-ui"/>
          <w:b w:val="0"/>
          <w:bCs w:val="0"/>
          <w:i w:val="0"/>
          <w:iCs w:val="0"/>
          <w:caps w:val="0"/>
          <w:smallCaps w:val="0"/>
          <w:noProof w:val="0"/>
          <w:color w:val="374151"/>
          <w:sz w:val="24"/>
          <w:szCs w:val="24"/>
          <w:lang w:val="en-GB"/>
        </w:rPr>
        <w:t>fonctionnalités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liées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à un aspect </w:t>
      </w:r>
      <w:r w:rsidRPr="35A68636" w:rsidR="0CBEC4FE">
        <w:rPr>
          <w:rFonts w:ascii="system-ui" w:hAnsi="system-ui" w:eastAsia="system-ui" w:cs="system-ui"/>
          <w:b w:val="0"/>
          <w:bCs w:val="0"/>
          <w:i w:val="0"/>
          <w:iCs w:val="0"/>
          <w:caps w:val="0"/>
          <w:smallCaps w:val="0"/>
          <w:noProof w:val="0"/>
          <w:color w:val="374151"/>
          <w:sz w:val="24"/>
          <w:szCs w:val="24"/>
          <w:lang w:val="en-GB"/>
        </w:rPr>
        <w:t>spécifique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 </w:t>
      </w:r>
      <w:r w:rsidRPr="35A68636" w:rsidR="0CBEC4FE">
        <w:rPr>
          <w:rFonts w:ascii="system-ui" w:hAnsi="system-ui" w:eastAsia="system-ui" w:cs="system-ui"/>
          <w:b w:val="0"/>
          <w:bCs w:val="0"/>
          <w:i w:val="0"/>
          <w:iCs w:val="0"/>
          <w:caps w:val="0"/>
          <w:smallCaps w:val="0"/>
          <w:noProof w:val="0"/>
          <w:color w:val="374151"/>
          <w:sz w:val="24"/>
          <w:szCs w:val="24"/>
          <w:lang w:val="en-GB"/>
        </w:rPr>
        <w:t>l'application</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Il </w:t>
      </w:r>
      <w:r w:rsidRPr="35A68636" w:rsidR="0CBEC4FE">
        <w:rPr>
          <w:rFonts w:ascii="system-ui" w:hAnsi="system-ui" w:eastAsia="system-ui" w:cs="system-ui"/>
          <w:b w:val="0"/>
          <w:bCs w:val="0"/>
          <w:i w:val="0"/>
          <w:iCs w:val="0"/>
          <w:caps w:val="0"/>
          <w:smallCaps w:val="0"/>
          <w:noProof w:val="0"/>
          <w:color w:val="374151"/>
          <w:sz w:val="24"/>
          <w:szCs w:val="24"/>
          <w:lang w:val="en-GB"/>
        </w:rPr>
        <w:t>contient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plusieurs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composants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qui </w:t>
      </w:r>
      <w:r w:rsidRPr="35A68636" w:rsidR="0CBEC4FE">
        <w:rPr>
          <w:rFonts w:ascii="system-ui" w:hAnsi="system-ui" w:eastAsia="system-ui" w:cs="system-ui"/>
          <w:b w:val="0"/>
          <w:bCs w:val="0"/>
          <w:i w:val="0"/>
          <w:iCs w:val="0"/>
          <w:caps w:val="0"/>
          <w:smallCaps w:val="0"/>
          <w:noProof w:val="0"/>
          <w:color w:val="374151"/>
          <w:sz w:val="24"/>
          <w:szCs w:val="24"/>
          <w:lang w:val="en-GB"/>
        </w:rPr>
        <w:t>coopèrent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pour </w:t>
      </w:r>
      <w:r w:rsidRPr="35A68636" w:rsidR="0CBEC4FE">
        <w:rPr>
          <w:rFonts w:ascii="system-ui" w:hAnsi="system-ui" w:eastAsia="system-ui" w:cs="system-ui"/>
          <w:b w:val="0"/>
          <w:bCs w:val="0"/>
          <w:i w:val="0"/>
          <w:iCs w:val="0"/>
          <w:caps w:val="0"/>
          <w:smallCaps w:val="0"/>
          <w:noProof w:val="0"/>
          <w:color w:val="374151"/>
          <w:sz w:val="24"/>
          <w:szCs w:val="24"/>
          <w:lang w:val="en-GB"/>
        </w:rPr>
        <w:t>fournir</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ces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fonctionnalités</w:t>
      </w:r>
      <w:r w:rsidRPr="35A68636" w:rsidR="0CBEC4FE">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64EF429F" w14:textId="31A1B94A">
      <w:pPr>
        <w:pStyle w:val="Normal"/>
        <w:rPr>
          <w:rFonts w:ascii="system-ui" w:hAnsi="system-ui" w:eastAsia="system-ui" w:cs="system-ui"/>
          <w:b w:val="0"/>
          <w:bCs w:val="0"/>
          <w:i w:val="0"/>
          <w:iCs w:val="0"/>
          <w:caps w:val="0"/>
          <w:smallCaps w:val="0"/>
          <w:noProof w:val="0"/>
          <w:color w:val="374151"/>
          <w:sz w:val="24"/>
          <w:szCs w:val="24"/>
          <w:lang w:val="en-GB"/>
        </w:rPr>
      </w:pPr>
    </w:p>
    <w:p w:rsidR="0CBEC4FE" w:rsidP="35A68636" w:rsidRDefault="0CBEC4FE" w14:paraId="5260A83B" w14:textId="64BF1109">
      <w:pPr>
        <w:rPr>
          <w:rFonts w:ascii="system-ui" w:hAnsi="system-ui" w:eastAsia="system-ui" w:cs="system-ui"/>
          <w:b w:val="1"/>
          <w:bCs w:val="1"/>
          <w:i w:val="0"/>
          <w:iCs w:val="0"/>
          <w:caps w:val="0"/>
          <w:smallCaps w:val="0"/>
          <w:noProof w:val="0"/>
          <w:color w:val="374151"/>
          <w:sz w:val="24"/>
          <w:szCs w:val="24"/>
          <w:lang w:val="en-GB"/>
        </w:rPr>
      </w:pPr>
      <w:r w:rsidRPr="35A68636" w:rsidR="0CBEC4FE">
        <w:rPr>
          <w:rFonts w:ascii="system-ui" w:hAnsi="system-ui" w:eastAsia="system-ui" w:cs="system-ui"/>
          <w:b w:val="1"/>
          <w:bCs w:val="1"/>
          <w:i w:val="0"/>
          <w:iCs w:val="0"/>
          <w:caps w:val="0"/>
          <w:smallCaps w:val="0"/>
          <w:noProof w:val="0"/>
          <w:color w:val="374151"/>
          <w:sz w:val="24"/>
          <w:szCs w:val="24"/>
          <w:lang w:val="en-GB"/>
        </w:rPr>
        <w:t>Composant</w:t>
      </w:r>
      <w:r w:rsidRPr="35A68636" w:rsidR="0CBEC4FE">
        <w:rPr>
          <w:rFonts w:ascii="system-ui" w:hAnsi="system-ui" w:eastAsia="system-ui" w:cs="system-ui"/>
          <w:b w:val="1"/>
          <w:bCs w:val="1"/>
          <w:i w:val="0"/>
          <w:iCs w:val="0"/>
          <w:caps w:val="0"/>
          <w:smallCaps w:val="0"/>
          <w:noProof w:val="0"/>
          <w:color w:val="374151"/>
          <w:sz w:val="24"/>
          <w:szCs w:val="24"/>
          <w:lang w:val="en-GB"/>
        </w:rPr>
        <w:t xml:space="preserve"> G</w:t>
      </w:r>
      <w:r w:rsidRPr="35A68636" w:rsidR="056C642C">
        <w:rPr>
          <w:rFonts w:ascii="system-ui" w:hAnsi="system-ui" w:eastAsia="system-ui" w:cs="system-ui"/>
          <w:b w:val="1"/>
          <w:bCs w:val="1"/>
          <w:i w:val="0"/>
          <w:iCs w:val="0"/>
          <w:caps w:val="0"/>
          <w:smallCaps w:val="0"/>
          <w:noProof w:val="0"/>
          <w:color w:val="374151"/>
          <w:sz w:val="24"/>
          <w:szCs w:val="24"/>
          <w:lang w:val="en-GB"/>
        </w:rPr>
        <w:t>R</w:t>
      </w:r>
    </w:p>
    <w:p w:rsidR="0CBEC4FE" w:rsidP="35A68636" w:rsidRDefault="0CBEC4FE" w14:paraId="0C458377" w14:textId="43E135DC">
      <w:pPr>
        <w:rPr>
          <w:rFonts w:ascii="system-ui" w:hAnsi="system-ui" w:eastAsia="system-ui" w:cs="system-ui"/>
          <w:b w:val="0"/>
          <w:bCs w:val="0"/>
          <w:i w:val="0"/>
          <w:iCs w:val="0"/>
          <w:caps w:val="0"/>
          <w:smallCaps w:val="0"/>
          <w:noProof w:val="0"/>
          <w:color w:val="374151"/>
          <w:sz w:val="24"/>
          <w:szCs w:val="24"/>
          <w:lang w:val="en-GB"/>
        </w:rPr>
      </w:pPr>
      <w:r w:rsidRPr="35A68636" w:rsidR="0CBEC4FE">
        <w:rPr>
          <w:rFonts w:ascii="system-ui" w:hAnsi="system-ui" w:eastAsia="system-ui" w:cs="system-ui"/>
          <w:b w:val="1"/>
          <w:bCs w:val="1"/>
          <w:i w:val="0"/>
          <w:iCs w:val="0"/>
          <w:caps w:val="0"/>
          <w:smallCaps w:val="0"/>
          <w:noProof w:val="0"/>
          <w:color w:val="374151"/>
          <w:sz w:val="24"/>
          <w:szCs w:val="24"/>
          <w:lang w:val="en-GB"/>
        </w:rPr>
        <w:t xml:space="preserve">Description et </w:t>
      </w:r>
      <w:r w:rsidRPr="35A68636" w:rsidR="0CBEC4FE">
        <w:rPr>
          <w:rFonts w:ascii="system-ui" w:hAnsi="system-ui" w:eastAsia="system-ui" w:cs="system-ui"/>
          <w:b w:val="1"/>
          <w:bCs w:val="1"/>
          <w:i w:val="0"/>
          <w:iCs w:val="0"/>
          <w:caps w:val="0"/>
          <w:smallCaps w:val="0"/>
          <w:noProof w:val="0"/>
          <w:color w:val="374151"/>
          <w:sz w:val="24"/>
          <w:szCs w:val="24"/>
          <w:lang w:val="en-GB"/>
        </w:rPr>
        <w:t>Rôle</w:t>
      </w:r>
      <w:r w:rsidRPr="35A68636" w:rsidR="0CBEC4FE">
        <w:rPr>
          <w:rFonts w:ascii="system-ui" w:hAnsi="system-ui" w:eastAsia="system-ui" w:cs="system-ui"/>
          <w:b w:val="1"/>
          <w:bCs w:val="1"/>
          <w:i w:val="0"/>
          <w:iCs w:val="0"/>
          <w:caps w:val="0"/>
          <w:smallCaps w:val="0"/>
          <w:noProof w:val="0"/>
          <w:color w:val="374151"/>
          <w:sz w:val="24"/>
          <w:szCs w:val="24"/>
          <w:lang w:val="en-GB"/>
        </w:rPr>
        <w:t>/Objectif</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Le </w:t>
      </w:r>
      <w:r w:rsidRPr="35A68636" w:rsidR="0CBEC4FE">
        <w:rPr>
          <w:rFonts w:ascii="system-ui" w:hAnsi="system-ui" w:eastAsia="system-ui" w:cs="system-ui"/>
          <w:b w:val="0"/>
          <w:bCs w:val="0"/>
          <w:i w:val="0"/>
          <w:iCs w:val="0"/>
          <w:caps w:val="0"/>
          <w:smallCaps w:val="0"/>
          <w:noProof w:val="0"/>
          <w:color w:val="374151"/>
          <w:sz w:val="24"/>
          <w:szCs w:val="24"/>
          <w:lang w:val="en-GB"/>
        </w:rPr>
        <w:t>Composant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104578BE">
        <w:rPr>
          <w:rFonts w:ascii="system-ui" w:hAnsi="system-ui" w:eastAsia="system-ui" w:cs="system-ui"/>
          <w:b w:val="0"/>
          <w:bCs w:val="0"/>
          <w:i w:val="0"/>
          <w:iCs w:val="0"/>
          <w:caps w:val="0"/>
          <w:smallCaps w:val="0"/>
          <w:noProof w:val="0"/>
          <w:color w:val="374151"/>
          <w:sz w:val="24"/>
          <w:szCs w:val="24"/>
          <w:lang w:val="en-GB"/>
        </w:rPr>
        <w:t xml:space="preserve">GR </w:t>
      </w:r>
      <w:r w:rsidRPr="35A68636" w:rsidR="0CBEC4FE">
        <w:rPr>
          <w:rFonts w:ascii="system-ui" w:hAnsi="system-ui" w:eastAsia="system-ui" w:cs="system-ui"/>
          <w:b w:val="0"/>
          <w:bCs w:val="0"/>
          <w:i w:val="0"/>
          <w:iCs w:val="0"/>
          <w:caps w:val="0"/>
          <w:smallCaps w:val="0"/>
          <w:noProof w:val="0"/>
          <w:color w:val="374151"/>
          <w:sz w:val="24"/>
          <w:szCs w:val="24"/>
          <w:lang w:val="en-GB"/>
        </w:rPr>
        <w:t xml:space="preserve">est </w:t>
      </w:r>
      <w:r w:rsidRPr="35A68636" w:rsidR="0CBEC4FE">
        <w:rPr>
          <w:rFonts w:ascii="system-ui" w:hAnsi="system-ui" w:eastAsia="system-ui" w:cs="system-ui"/>
          <w:b w:val="0"/>
          <w:bCs w:val="0"/>
          <w:i w:val="0"/>
          <w:iCs w:val="0"/>
          <w:caps w:val="0"/>
          <w:smallCaps w:val="0"/>
          <w:noProof w:val="0"/>
          <w:color w:val="374151"/>
          <w:sz w:val="24"/>
          <w:szCs w:val="24"/>
          <w:lang w:val="en-GB"/>
        </w:rPr>
        <w:t>responsable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 la gestion des </w:t>
      </w:r>
      <w:r w:rsidRPr="35A68636" w:rsidR="0CBEC4FE">
        <w:rPr>
          <w:rFonts w:ascii="system-ui" w:hAnsi="system-ui" w:eastAsia="system-ui" w:cs="system-ui"/>
          <w:b w:val="0"/>
          <w:bCs w:val="0"/>
          <w:i w:val="0"/>
          <w:iCs w:val="0"/>
          <w:caps w:val="0"/>
          <w:smallCaps w:val="0"/>
          <w:noProof w:val="0"/>
          <w:color w:val="374151"/>
          <w:sz w:val="24"/>
          <w:szCs w:val="24"/>
          <w:lang w:val="en-GB"/>
        </w:rPr>
        <w:t>recettes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 pizzas. Il </w:t>
      </w:r>
      <w:r w:rsidRPr="35A68636" w:rsidR="0CBEC4FE">
        <w:rPr>
          <w:rFonts w:ascii="system-ui" w:hAnsi="system-ui" w:eastAsia="system-ui" w:cs="system-ui"/>
          <w:b w:val="0"/>
          <w:bCs w:val="0"/>
          <w:i w:val="0"/>
          <w:iCs w:val="0"/>
          <w:caps w:val="0"/>
          <w:smallCaps w:val="0"/>
          <w:noProof w:val="0"/>
          <w:color w:val="374151"/>
          <w:sz w:val="24"/>
          <w:szCs w:val="24"/>
          <w:lang w:val="en-GB"/>
        </w:rPr>
        <w:t>stocke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les </w:t>
      </w:r>
      <w:r w:rsidRPr="35A68636" w:rsidR="0CBEC4FE">
        <w:rPr>
          <w:rFonts w:ascii="system-ui" w:hAnsi="system-ui" w:eastAsia="system-ui" w:cs="system-ui"/>
          <w:b w:val="0"/>
          <w:bCs w:val="0"/>
          <w:i w:val="0"/>
          <w:iCs w:val="0"/>
          <w:caps w:val="0"/>
          <w:smallCaps w:val="0"/>
          <w:noProof w:val="0"/>
          <w:color w:val="374151"/>
          <w:sz w:val="24"/>
          <w:szCs w:val="24"/>
          <w:lang w:val="en-GB"/>
        </w:rPr>
        <w:t>données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des </w:t>
      </w:r>
      <w:r w:rsidRPr="35A68636" w:rsidR="0CBEC4FE">
        <w:rPr>
          <w:rFonts w:ascii="system-ui" w:hAnsi="system-ui" w:eastAsia="system-ui" w:cs="system-ui"/>
          <w:b w:val="0"/>
          <w:bCs w:val="0"/>
          <w:i w:val="0"/>
          <w:iCs w:val="0"/>
          <w:caps w:val="0"/>
          <w:smallCaps w:val="0"/>
          <w:noProof w:val="0"/>
          <w:color w:val="374151"/>
          <w:sz w:val="24"/>
          <w:szCs w:val="24"/>
          <w:lang w:val="en-GB"/>
        </w:rPr>
        <w:t>recettes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permet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aux pizzaiolos de les consulter, de les </w:t>
      </w:r>
      <w:r w:rsidRPr="35A68636" w:rsidR="0CBEC4FE">
        <w:rPr>
          <w:rFonts w:ascii="system-ui" w:hAnsi="system-ui" w:eastAsia="system-ui" w:cs="system-ui"/>
          <w:b w:val="0"/>
          <w:bCs w:val="0"/>
          <w:i w:val="0"/>
          <w:iCs w:val="0"/>
          <w:caps w:val="0"/>
          <w:smallCaps w:val="0"/>
          <w:noProof w:val="0"/>
          <w:color w:val="374151"/>
          <w:sz w:val="24"/>
          <w:szCs w:val="24"/>
          <w:lang w:val="en-GB"/>
        </w:rPr>
        <w:t>mettre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à jour et </w:t>
      </w:r>
      <w:r w:rsidRPr="35A68636" w:rsidR="0CBEC4FE">
        <w:rPr>
          <w:rFonts w:ascii="system-ui" w:hAnsi="system-ui" w:eastAsia="system-ui" w:cs="system-ui"/>
          <w:b w:val="0"/>
          <w:bCs w:val="0"/>
          <w:i w:val="0"/>
          <w:iCs w:val="0"/>
          <w:caps w:val="0"/>
          <w:smallCaps w:val="0"/>
          <w:noProof w:val="0"/>
          <w:color w:val="374151"/>
          <w:sz w:val="24"/>
          <w:szCs w:val="24"/>
          <w:lang w:val="en-GB"/>
        </w:rPr>
        <w:t>d'assurer</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la </w:t>
      </w:r>
      <w:r w:rsidRPr="35A68636" w:rsidR="0CBEC4FE">
        <w:rPr>
          <w:rFonts w:ascii="system-ui" w:hAnsi="system-ui" w:eastAsia="system-ui" w:cs="system-ui"/>
          <w:b w:val="0"/>
          <w:bCs w:val="0"/>
          <w:i w:val="0"/>
          <w:iCs w:val="0"/>
          <w:caps w:val="0"/>
          <w:smallCaps w:val="0"/>
          <w:noProof w:val="0"/>
          <w:color w:val="374151"/>
          <w:sz w:val="24"/>
          <w:szCs w:val="24"/>
          <w:lang w:val="en-GB"/>
        </w:rPr>
        <w:t>cohérence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des </w:t>
      </w:r>
      <w:r w:rsidRPr="35A68636" w:rsidR="0CBEC4FE">
        <w:rPr>
          <w:rFonts w:ascii="system-ui" w:hAnsi="system-ui" w:eastAsia="system-ui" w:cs="system-ui"/>
          <w:b w:val="0"/>
          <w:bCs w:val="0"/>
          <w:i w:val="0"/>
          <w:iCs w:val="0"/>
          <w:caps w:val="0"/>
          <w:smallCaps w:val="0"/>
          <w:noProof w:val="0"/>
          <w:color w:val="374151"/>
          <w:sz w:val="24"/>
          <w:szCs w:val="24"/>
          <w:lang w:val="en-GB"/>
        </w:rPr>
        <w:t>informations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 </w:t>
      </w:r>
      <w:r w:rsidRPr="35A68636" w:rsidR="0CBEC4FE">
        <w:rPr>
          <w:rFonts w:ascii="system-ui" w:hAnsi="system-ui" w:eastAsia="system-ui" w:cs="system-ui"/>
          <w:b w:val="0"/>
          <w:bCs w:val="0"/>
          <w:i w:val="0"/>
          <w:iCs w:val="0"/>
          <w:caps w:val="0"/>
          <w:smallCaps w:val="0"/>
          <w:noProof w:val="0"/>
          <w:color w:val="374151"/>
          <w:sz w:val="24"/>
          <w:szCs w:val="24"/>
          <w:lang w:val="en-GB"/>
        </w:rPr>
        <w:t>recette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Ce </w:t>
      </w:r>
      <w:r w:rsidRPr="35A68636" w:rsidR="0CBEC4FE">
        <w:rPr>
          <w:rFonts w:ascii="system-ui" w:hAnsi="system-ui" w:eastAsia="system-ui" w:cs="system-ui"/>
          <w:b w:val="0"/>
          <w:bCs w:val="0"/>
          <w:i w:val="0"/>
          <w:iCs w:val="0"/>
          <w:caps w:val="0"/>
          <w:smallCaps w:val="0"/>
          <w:noProof w:val="0"/>
          <w:color w:val="374151"/>
          <w:sz w:val="24"/>
          <w:szCs w:val="24"/>
          <w:lang w:val="en-GB"/>
        </w:rPr>
        <w:t>composant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communique avec le Package A pour </w:t>
      </w:r>
      <w:r w:rsidRPr="35A68636" w:rsidR="0CBEC4FE">
        <w:rPr>
          <w:rFonts w:ascii="system-ui" w:hAnsi="system-ui" w:eastAsia="system-ui" w:cs="system-ui"/>
          <w:b w:val="0"/>
          <w:bCs w:val="0"/>
          <w:i w:val="0"/>
          <w:iCs w:val="0"/>
          <w:caps w:val="0"/>
          <w:smallCaps w:val="0"/>
          <w:noProof w:val="0"/>
          <w:color w:val="374151"/>
          <w:sz w:val="24"/>
          <w:szCs w:val="24"/>
          <w:lang w:val="en-GB"/>
        </w:rPr>
        <w:t>accéder</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aux </w:t>
      </w:r>
      <w:r w:rsidRPr="35A68636" w:rsidR="0CBEC4FE">
        <w:rPr>
          <w:rFonts w:ascii="system-ui" w:hAnsi="system-ui" w:eastAsia="system-ui" w:cs="system-ui"/>
          <w:b w:val="0"/>
          <w:bCs w:val="0"/>
          <w:i w:val="0"/>
          <w:iCs w:val="0"/>
          <w:caps w:val="0"/>
          <w:smallCaps w:val="0"/>
          <w:noProof w:val="0"/>
          <w:color w:val="374151"/>
          <w:sz w:val="24"/>
          <w:szCs w:val="24"/>
          <w:lang w:val="en-GB"/>
        </w:rPr>
        <w:t>informations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 </w:t>
      </w:r>
      <w:r w:rsidRPr="35A68636" w:rsidR="0CBEC4FE">
        <w:rPr>
          <w:rFonts w:ascii="system-ui" w:hAnsi="system-ui" w:eastAsia="system-ui" w:cs="system-ui"/>
          <w:b w:val="0"/>
          <w:bCs w:val="0"/>
          <w:i w:val="0"/>
          <w:iCs w:val="0"/>
          <w:caps w:val="0"/>
          <w:smallCaps w:val="0"/>
          <w:noProof w:val="0"/>
          <w:color w:val="374151"/>
          <w:sz w:val="24"/>
          <w:szCs w:val="24"/>
          <w:lang w:val="en-GB"/>
        </w:rPr>
        <w:t>commande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et de </w:t>
      </w:r>
      <w:r w:rsidRPr="35A68636" w:rsidR="0CBEC4FE">
        <w:rPr>
          <w:rFonts w:ascii="system-ui" w:hAnsi="system-ui" w:eastAsia="system-ui" w:cs="system-ui"/>
          <w:b w:val="0"/>
          <w:bCs w:val="0"/>
          <w:i w:val="0"/>
          <w:iCs w:val="0"/>
          <w:caps w:val="0"/>
          <w:smallCaps w:val="0"/>
          <w:noProof w:val="0"/>
          <w:color w:val="374151"/>
          <w:sz w:val="24"/>
          <w:szCs w:val="24"/>
          <w:lang w:val="en-GB"/>
        </w:rPr>
        <w:t>recette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garantissant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que les pizzas </w:t>
      </w:r>
      <w:r w:rsidRPr="35A68636" w:rsidR="0CBEC4FE">
        <w:rPr>
          <w:rFonts w:ascii="system-ui" w:hAnsi="system-ui" w:eastAsia="system-ui" w:cs="system-ui"/>
          <w:b w:val="0"/>
          <w:bCs w:val="0"/>
          <w:i w:val="0"/>
          <w:iCs w:val="0"/>
          <w:caps w:val="0"/>
          <w:smallCaps w:val="0"/>
          <w:noProof w:val="0"/>
          <w:color w:val="374151"/>
          <w:sz w:val="24"/>
          <w:szCs w:val="24"/>
          <w:lang w:val="en-GB"/>
        </w:rPr>
        <w:t>sont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préparées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conformément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aux </w:t>
      </w:r>
      <w:r w:rsidRPr="35A68636" w:rsidR="0CBEC4FE">
        <w:rPr>
          <w:rFonts w:ascii="system-ui" w:hAnsi="system-ui" w:eastAsia="system-ui" w:cs="system-ui"/>
          <w:b w:val="0"/>
          <w:bCs w:val="0"/>
          <w:i w:val="0"/>
          <w:iCs w:val="0"/>
          <w:caps w:val="0"/>
          <w:smallCaps w:val="0"/>
          <w:noProof w:val="0"/>
          <w:color w:val="374151"/>
          <w:sz w:val="24"/>
          <w:szCs w:val="24"/>
          <w:lang w:val="en-GB"/>
        </w:rPr>
        <w:t>recettes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définies</w:t>
      </w:r>
      <w:r w:rsidRPr="35A68636" w:rsidR="0CBEC4FE">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2ABBCB75" w14:textId="2246A48A">
      <w:pPr>
        <w:pStyle w:val="Normal"/>
        <w:rPr>
          <w:rFonts w:ascii="system-ui" w:hAnsi="system-ui" w:eastAsia="system-ui" w:cs="system-ui"/>
          <w:b w:val="0"/>
          <w:bCs w:val="0"/>
          <w:i w:val="0"/>
          <w:iCs w:val="0"/>
          <w:caps w:val="0"/>
          <w:smallCaps w:val="0"/>
          <w:noProof w:val="0"/>
          <w:color w:val="374151"/>
          <w:sz w:val="24"/>
          <w:szCs w:val="24"/>
          <w:lang w:val="en-GB"/>
        </w:rPr>
      </w:pPr>
    </w:p>
    <w:p w:rsidR="0CBEC4FE" w:rsidP="35A68636" w:rsidRDefault="0CBEC4FE" w14:paraId="45FB14CB" w14:textId="1D93175A">
      <w:pPr>
        <w:rPr>
          <w:rFonts w:ascii="system-ui" w:hAnsi="system-ui" w:eastAsia="system-ui" w:cs="system-ui"/>
          <w:b w:val="1"/>
          <w:bCs w:val="1"/>
          <w:i w:val="0"/>
          <w:iCs w:val="0"/>
          <w:caps w:val="0"/>
          <w:smallCaps w:val="0"/>
          <w:noProof w:val="0"/>
          <w:color w:val="374151"/>
          <w:sz w:val="24"/>
          <w:szCs w:val="24"/>
          <w:lang w:val="en-GB"/>
        </w:rPr>
      </w:pPr>
      <w:r w:rsidRPr="35A68636" w:rsidR="0CBEC4FE">
        <w:rPr>
          <w:rFonts w:ascii="system-ui" w:hAnsi="system-ui" w:eastAsia="system-ui" w:cs="system-ui"/>
          <w:b w:val="1"/>
          <w:bCs w:val="1"/>
          <w:i w:val="0"/>
          <w:iCs w:val="0"/>
          <w:caps w:val="0"/>
          <w:smallCaps w:val="0"/>
          <w:noProof w:val="0"/>
          <w:color w:val="374151"/>
          <w:sz w:val="24"/>
          <w:szCs w:val="24"/>
          <w:lang w:val="en-GB"/>
        </w:rPr>
        <w:t>Composant</w:t>
      </w:r>
      <w:r w:rsidRPr="35A68636" w:rsidR="0CBEC4FE">
        <w:rPr>
          <w:rFonts w:ascii="system-ui" w:hAnsi="system-ui" w:eastAsia="system-ui" w:cs="system-ui"/>
          <w:b w:val="1"/>
          <w:bCs w:val="1"/>
          <w:i w:val="0"/>
          <w:iCs w:val="0"/>
          <w:caps w:val="0"/>
          <w:smallCaps w:val="0"/>
          <w:noProof w:val="0"/>
          <w:color w:val="374151"/>
          <w:sz w:val="24"/>
          <w:szCs w:val="24"/>
          <w:lang w:val="en-GB"/>
        </w:rPr>
        <w:t xml:space="preserve"> </w:t>
      </w:r>
      <w:r w:rsidRPr="35A68636" w:rsidR="7B0F2A07">
        <w:rPr>
          <w:rFonts w:ascii="system-ui" w:hAnsi="system-ui" w:eastAsia="system-ui" w:cs="system-ui"/>
          <w:b w:val="1"/>
          <w:bCs w:val="1"/>
          <w:i w:val="0"/>
          <w:iCs w:val="0"/>
          <w:caps w:val="0"/>
          <w:smallCaps w:val="0"/>
          <w:noProof w:val="0"/>
          <w:color w:val="374151"/>
          <w:sz w:val="24"/>
          <w:szCs w:val="24"/>
          <w:lang w:val="en-GB"/>
        </w:rPr>
        <w:t>CC</w:t>
      </w:r>
    </w:p>
    <w:p w:rsidR="0CBEC4FE" w:rsidP="35A68636" w:rsidRDefault="0CBEC4FE" w14:paraId="5A17C285" w14:textId="74A3ADD8">
      <w:pPr>
        <w:rPr>
          <w:rFonts w:ascii="system-ui" w:hAnsi="system-ui" w:eastAsia="system-ui" w:cs="system-ui"/>
          <w:b w:val="0"/>
          <w:bCs w:val="0"/>
          <w:i w:val="0"/>
          <w:iCs w:val="0"/>
          <w:caps w:val="0"/>
          <w:smallCaps w:val="0"/>
          <w:noProof w:val="0"/>
          <w:color w:val="374151"/>
          <w:sz w:val="24"/>
          <w:szCs w:val="24"/>
          <w:lang w:val="en-GB"/>
        </w:rPr>
      </w:pPr>
      <w:r w:rsidRPr="35A68636" w:rsidR="0CBEC4FE">
        <w:rPr>
          <w:rFonts w:ascii="system-ui" w:hAnsi="system-ui" w:eastAsia="system-ui" w:cs="system-ui"/>
          <w:b w:val="0"/>
          <w:bCs w:val="0"/>
          <w:i w:val="0"/>
          <w:iCs w:val="0"/>
          <w:caps w:val="0"/>
          <w:smallCaps w:val="0"/>
          <w:noProof w:val="0"/>
          <w:color w:val="374151"/>
          <w:sz w:val="24"/>
          <w:szCs w:val="24"/>
          <w:lang w:val="en-GB"/>
        </w:rPr>
        <w:t xml:space="preserve">Ce </w:t>
      </w:r>
      <w:r w:rsidRPr="35A68636" w:rsidR="0CBEC4FE">
        <w:rPr>
          <w:rFonts w:ascii="system-ui" w:hAnsi="system-ui" w:eastAsia="system-ui" w:cs="system-ui"/>
          <w:b w:val="0"/>
          <w:bCs w:val="0"/>
          <w:i w:val="0"/>
          <w:iCs w:val="0"/>
          <w:caps w:val="0"/>
          <w:smallCaps w:val="0"/>
          <w:noProof w:val="0"/>
          <w:color w:val="374151"/>
          <w:sz w:val="24"/>
          <w:szCs w:val="24"/>
          <w:lang w:val="en-GB"/>
        </w:rPr>
        <w:t>composant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appartenant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au Package </w:t>
      </w:r>
      <w:r w:rsidRPr="35A68636" w:rsidR="181BF536">
        <w:rPr>
          <w:rFonts w:ascii="system-ui" w:hAnsi="system-ui" w:eastAsia="system-ui" w:cs="system-ui"/>
          <w:b w:val="0"/>
          <w:bCs w:val="0"/>
          <w:i w:val="0"/>
          <w:iCs w:val="0"/>
          <w:caps w:val="0"/>
          <w:smallCaps w:val="0"/>
          <w:noProof w:val="0"/>
          <w:color w:val="374151"/>
          <w:sz w:val="24"/>
          <w:szCs w:val="24"/>
          <w:lang w:val="en-GB"/>
        </w:rPr>
        <w:t>Recettes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gère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la communication avec les clients. Il </w:t>
      </w:r>
      <w:r w:rsidRPr="35A68636" w:rsidR="0CBEC4FE">
        <w:rPr>
          <w:rFonts w:ascii="system-ui" w:hAnsi="system-ui" w:eastAsia="system-ui" w:cs="system-ui"/>
          <w:b w:val="0"/>
          <w:bCs w:val="0"/>
          <w:i w:val="0"/>
          <w:iCs w:val="0"/>
          <w:caps w:val="0"/>
          <w:smallCaps w:val="0"/>
          <w:noProof w:val="0"/>
          <w:color w:val="374151"/>
          <w:sz w:val="24"/>
          <w:szCs w:val="24"/>
          <w:lang w:val="en-GB"/>
        </w:rPr>
        <w:t>traite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les notifications, les mises à jour d'état des </w:t>
      </w:r>
      <w:r w:rsidRPr="35A68636" w:rsidR="0CBEC4FE">
        <w:rPr>
          <w:rFonts w:ascii="system-ui" w:hAnsi="system-ui" w:eastAsia="system-ui" w:cs="system-ui"/>
          <w:b w:val="0"/>
          <w:bCs w:val="0"/>
          <w:i w:val="0"/>
          <w:iCs w:val="0"/>
          <w:caps w:val="0"/>
          <w:smallCaps w:val="0"/>
          <w:noProof w:val="0"/>
          <w:color w:val="374151"/>
          <w:sz w:val="24"/>
          <w:szCs w:val="24"/>
          <w:lang w:val="en-GB"/>
        </w:rPr>
        <w:t>commandes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et </w:t>
      </w:r>
      <w:r w:rsidRPr="35A68636" w:rsidR="0CBEC4FE">
        <w:rPr>
          <w:rFonts w:ascii="system-ui" w:hAnsi="system-ui" w:eastAsia="system-ui" w:cs="system-ui"/>
          <w:b w:val="0"/>
          <w:bCs w:val="0"/>
          <w:i w:val="0"/>
          <w:iCs w:val="0"/>
          <w:caps w:val="0"/>
          <w:smallCaps w:val="0"/>
          <w:noProof w:val="0"/>
          <w:color w:val="374151"/>
          <w:sz w:val="24"/>
          <w:szCs w:val="24"/>
          <w:lang w:val="en-GB"/>
        </w:rPr>
        <w:t>facilite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les interactions entre les clients et le </w:t>
      </w:r>
      <w:r w:rsidRPr="35A68636" w:rsidR="0CBEC4FE">
        <w:rPr>
          <w:rFonts w:ascii="system-ui" w:hAnsi="system-ui" w:eastAsia="system-ui" w:cs="system-ui"/>
          <w:b w:val="0"/>
          <w:bCs w:val="0"/>
          <w:i w:val="0"/>
          <w:iCs w:val="0"/>
          <w:caps w:val="0"/>
          <w:smallCaps w:val="0"/>
          <w:noProof w:val="0"/>
          <w:color w:val="374151"/>
          <w:sz w:val="24"/>
          <w:szCs w:val="24"/>
          <w:lang w:val="en-GB"/>
        </w:rPr>
        <w:t>système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Le </w:t>
      </w:r>
      <w:r w:rsidRPr="35A68636" w:rsidR="0CBEC4FE">
        <w:rPr>
          <w:rFonts w:ascii="system-ui" w:hAnsi="system-ui" w:eastAsia="system-ui" w:cs="system-ui"/>
          <w:b w:val="0"/>
          <w:bCs w:val="0"/>
          <w:i w:val="0"/>
          <w:iCs w:val="0"/>
          <w:caps w:val="0"/>
          <w:smallCaps w:val="0"/>
          <w:noProof w:val="0"/>
          <w:color w:val="374151"/>
          <w:sz w:val="24"/>
          <w:szCs w:val="24"/>
          <w:lang w:val="en-GB"/>
        </w:rPr>
        <w:t>Composant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Y assure </w:t>
      </w:r>
      <w:r w:rsidRPr="35A68636" w:rsidR="0CBEC4FE">
        <w:rPr>
          <w:rFonts w:ascii="system-ui" w:hAnsi="system-ui" w:eastAsia="system-ui" w:cs="system-ui"/>
          <w:b w:val="0"/>
          <w:bCs w:val="0"/>
          <w:i w:val="0"/>
          <w:iCs w:val="0"/>
          <w:caps w:val="0"/>
          <w:smallCaps w:val="0"/>
          <w:noProof w:val="0"/>
          <w:color w:val="374151"/>
          <w:sz w:val="24"/>
          <w:szCs w:val="24"/>
          <w:lang w:val="en-GB"/>
        </w:rPr>
        <w:t>une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communication </w:t>
      </w:r>
      <w:r w:rsidRPr="35A68636" w:rsidR="0CBEC4FE">
        <w:rPr>
          <w:rFonts w:ascii="system-ui" w:hAnsi="system-ui" w:eastAsia="system-ui" w:cs="system-ui"/>
          <w:b w:val="0"/>
          <w:bCs w:val="0"/>
          <w:i w:val="0"/>
          <w:iCs w:val="0"/>
          <w:caps w:val="0"/>
          <w:smallCaps w:val="0"/>
          <w:noProof w:val="0"/>
          <w:color w:val="374151"/>
          <w:sz w:val="24"/>
          <w:szCs w:val="24"/>
          <w:lang w:val="en-GB"/>
        </w:rPr>
        <w:t>fluide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et </w:t>
      </w:r>
      <w:r w:rsidRPr="35A68636" w:rsidR="0CBEC4FE">
        <w:rPr>
          <w:rFonts w:ascii="system-ui" w:hAnsi="system-ui" w:eastAsia="system-ui" w:cs="system-ui"/>
          <w:b w:val="0"/>
          <w:bCs w:val="0"/>
          <w:i w:val="0"/>
          <w:iCs w:val="0"/>
          <w:caps w:val="0"/>
          <w:smallCaps w:val="0"/>
          <w:noProof w:val="0"/>
          <w:color w:val="374151"/>
          <w:sz w:val="24"/>
          <w:szCs w:val="24"/>
          <w:lang w:val="en-GB"/>
        </w:rPr>
        <w:t>en</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temps </w:t>
      </w:r>
      <w:r w:rsidRPr="35A68636" w:rsidR="0CBEC4FE">
        <w:rPr>
          <w:rFonts w:ascii="system-ui" w:hAnsi="system-ui" w:eastAsia="system-ui" w:cs="system-ui"/>
          <w:b w:val="0"/>
          <w:bCs w:val="0"/>
          <w:i w:val="0"/>
          <w:iCs w:val="0"/>
          <w:caps w:val="0"/>
          <w:smallCaps w:val="0"/>
          <w:noProof w:val="0"/>
          <w:color w:val="374151"/>
          <w:sz w:val="24"/>
          <w:szCs w:val="24"/>
          <w:lang w:val="en-GB"/>
        </w:rPr>
        <w:t>réel</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entre les parties </w:t>
      </w:r>
      <w:r w:rsidRPr="35A68636" w:rsidR="0CBEC4FE">
        <w:rPr>
          <w:rFonts w:ascii="system-ui" w:hAnsi="system-ui" w:eastAsia="system-ui" w:cs="system-ui"/>
          <w:b w:val="0"/>
          <w:bCs w:val="0"/>
          <w:i w:val="0"/>
          <w:iCs w:val="0"/>
          <w:caps w:val="0"/>
          <w:smallCaps w:val="0"/>
          <w:noProof w:val="0"/>
          <w:color w:val="374151"/>
          <w:sz w:val="24"/>
          <w:szCs w:val="24"/>
          <w:lang w:val="en-GB"/>
        </w:rPr>
        <w:t>prenantes</w:t>
      </w:r>
      <w:r w:rsidRPr="35A68636" w:rsidR="0CBEC4FE">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4AA21169" w14:textId="4A8734FB">
      <w:pPr>
        <w:pStyle w:val="Normal"/>
        <w:rPr>
          <w:rFonts w:ascii="system-ui" w:hAnsi="system-ui" w:eastAsia="system-ui" w:cs="system-ui"/>
          <w:b w:val="0"/>
          <w:bCs w:val="0"/>
          <w:i w:val="0"/>
          <w:iCs w:val="0"/>
          <w:caps w:val="0"/>
          <w:smallCaps w:val="0"/>
          <w:noProof w:val="0"/>
          <w:color w:val="374151"/>
          <w:sz w:val="24"/>
          <w:szCs w:val="24"/>
          <w:lang w:val="en-GB"/>
        </w:rPr>
      </w:pPr>
    </w:p>
    <w:p w:rsidR="0CBEC4FE" w:rsidP="35A68636" w:rsidRDefault="0CBEC4FE" w14:paraId="169AD19A" w14:textId="61AA3ADE">
      <w:pPr>
        <w:rPr>
          <w:rFonts w:ascii="system-ui" w:hAnsi="system-ui" w:eastAsia="system-ui" w:cs="system-ui"/>
          <w:b w:val="1"/>
          <w:bCs w:val="1"/>
          <w:i w:val="0"/>
          <w:iCs w:val="0"/>
          <w:caps w:val="0"/>
          <w:smallCaps w:val="0"/>
          <w:noProof w:val="0"/>
          <w:color w:val="374151"/>
          <w:sz w:val="24"/>
          <w:szCs w:val="24"/>
          <w:lang w:val="en-GB"/>
        </w:rPr>
      </w:pPr>
      <w:r w:rsidRPr="35A68636" w:rsidR="0CBEC4FE">
        <w:rPr>
          <w:rFonts w:ascii="system-ui" w:hAnsi="system-ui" w:eastAsia="system-ui" w:cs="system-ui"/>
          <w:b w:val="1"/>
          <w:bCs w:val="1"/>
          <w:i w:val="0"/>
          <w:iCs w:val="0"/>
          <w:caps w:val="0"/>
          <w:smallCaps w:val="0"/>
          <w:noProof w:val="0"/>
          <w:color w:val="374151"/>
          <w:sz w:val="24"/>
          <w:szCs w:val="24"/>
          <w:lang w:val="en-GB"/>
        </w:rPr>
        <w:t xml:space="preserve">Package </w:t>
      </w:r>
      <w:r w:rsidRPr="35A68636" w:rsidR="10D6ED71">
        <w:rPr>
          <w:rFonts w:ascii="system-ui" w:hAnsi="system-ui" w:eastAsia="system-ui" w:cs="system-ui"/>
          <w:b w:val="1"/>
          <w:bCs w:val="1"/>
          <w:i w:val="0"/>
          <w:iCs w:val="0"/>
          <w:caps w:val="0"/>
          <w:smallCaps w:val="0"/>
          <w:noProof w:val="0"/>
          <w:color w:val="374151"/>
          <w:sz w:val="24"/>
          <w:szCs w:val="24"/>
          <w:lang w:val="en-GB"/>
        </w:rPr>
        <w:t>Fonctionnalitées</w:t>
      </w:r>
    </w:p>
    <w:p w:rsidR="0CBEC4FE" w:rsidP="35A68636" w:rsidRDefault="0CBEC4FE" w14:paraId="58B4D3F6" w14:textId="087D79CE">
      <w:pPr>
        <w:pStyle w:val="Normal"/>
        <w:rPr>
          <w:rFonts w:ascii="system-ui" w:hAnsi="system-ui" w:eastAsia="system-ui" w:cs="system-ui"/>
          <w:b w:val="0"/>
          <w:bCs w:val="0"/>
          <w:i w:val="0"/>
          <w:iCs w:val="0"/>
          <w:caps w:val="0"/>
          <w:smallCaps w:val="0"/>
          <w:noProof w:val="0"/>
          <w:color w:val="374151"/>
          <w:sz w:val="24"/>
          <w:szCs w:val="24"/>
          <w:lang w:val="en-GB"/>
        </w:rPr>
      </w:pPr>
      <w:r w:rsidRPr="35A68636" w:rsidR="0CBEC4FE">
        <w:rPr>
          <w:rFonts w:ascii="system-ui" w:hAnsi="system-ui" w:eastAsia="system-ui" w:cs="system-ui"/>
          <w:b w:val="0"/>
          <w:bCs w:val="0"/>
          <w:i w:val="0"/>
          <w:iCs w:val="0"/>
          <w:caps w:val="0"/>
          <w:smallCaps w:val="0"/>
          <w:noProof w:val="0"/>
          <w:color w:val="374151"/>
          <w:sz w:val="24"/>
          <w:szCs w:val="24"/>
          <w:lang w:val="en-GB"/>
        </w:rPr>
        <w:t xml:space="preserve">Le Package </w:t>
      </w:r>
      <w:r w:rsidRPr="35A68636" w:rsidR="6F3D663B">
        <w:rPr>
          <w:rFonts w:ascii="system-ui" w:hAnsi="system-ui" w:eastAsia="system-ui" w:cs="system-ui"/>
          <w:b w:val="0"/>
          <w:bCs w:val="0"/>
          <w:i w:val="0"/>
          <w:iCs w:val="0"/>
          <w:caps w:val="0"/>
          <w:smallCaps w:val="0"/>
          <w:noProof w:val="0"/>
          <w:color w:val="374151"/>
          <w:sz w:val="24"/>
          <w:szCs w:val="24"/>
          <w:lang w:val="en-GB"/>
        </w:rPr>
        <w:t>Fonctionnalitées</w:t>
      </w:r>
      <w:r w:rsidRPr="35A68636" w:rsidR="6F3D663B">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 xml:space="preserve">englobe </w:t>
      </w:r>
      <w:r w:rsidRPr="35A68636" w:rsidR="0CBEC4FE">
        <w:rPr>
          <w:rFonts w:ascii="system-ui" w:hAnsi="system-ui" w:eastAsia="system-ui" w:cs="system-ui"/>
          <w:b w:val="0"/>
          <w:bCs w:val="0"/>
          <w:i w:val="0"/>
          <w:iCs w:val="0"/>
          <w:caps w:val="0"/>
          <w:smallCaps w:val="0"/>
          <w:noProof w:val="0"/>
          <w:color w:val="374151"/>
          <w:sz w:val="24"/>
          <w:szCs w:val="24"/>
          <w:lang w:val="en-GB"/>
        </w:rPr>
        <w:t>une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autre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série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 </w:t>
      </w:r>
      <w:r w:rsidRPr="35A68636" w:rsidR="0CBEC4FE">
        <w:rPr>
          <w:rFonts w:ascii="system-ui" w:hAnsi="system-ui" w:eastAsia="system-ui" w:cs="system-ui"/>
          <w:b w:val="0"/>
          <w:bCs w:val="0"/>
          <w:i w:val="0"/>
          <w:iCs w:val="0"/>
          <w:caps w:val="0"/>
          <w:smallCaps w:val="0"/>
          <w:noProof w:val="0"/>
          <w:color w:val="374151"/>
          <w:sz w:val="24"/>
          <w:szCs w:val="24"/>
          <w:lang w:val="en-GB"/>
        </w:rPr>
        <w:t>fonctionnalités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essentielles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pour </w:t>
      </w:r>
      <w:r w:rsidRPr="35A68636" w:rsidR="0CBEC4FE">
        <w:rPr>
          <w:rFonts w:ascii="system-ui" w:hAnsi="system-ui" w:eastAsia="system-ui" w:cs="system-ui"/>
          <w:b w:val="0"/>
          <w:bCs w:val="0"/>
          <w:i w:val="0"/>
          <w:iCs w:val="0"/>
          <w:caps w:val="0"/>
          <w:smallCaps w:val="0"/>
          <w:noProof w:val="0"/>
          <w:color w:val="374151"/>
          <w:sz w:val="24"/>
          <w:szCs w:val="24"/>
          <w:lang w:val="en-GB"/>
        </w:rPr>
        <w:t>l'application</w:t>
      </w:r>
      <w:r w:rsidRPr="35A68636" w:rsidR="0CBEC4FE">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3488A2B4" w14:textId="7085E083">
      <w:pPr>
        <w:pStyle w:val="Normal"/>
        <w:rPr>
          <w:rFonts w:ascii="system-ui" w:hAnsi="system-ui" w:eastAsia="system-ui" w:cs="system-ui"/>
          <w:b w:val="0"/>
          <w:bCs w:val="0"/>
          <w:i w:val="0"/>
          <w:iCs w:val="0"/>
          <w:caps w:val="0"/>
          <w:smallCaps w:val="0"/>
          <w:noProof w:val="0"/>
          <w:color w:val="374151"/>
          <w:sz w:val="24"/>
          <w:szCs w:val="24"/>
          <w:lang w:val="en-GB"/>
        </w:rPr>
      </w:pPr>
    </w:p>
    <w:p w:rsidR="0CBEC4FE" w:rsidP="35A68636" w:rsidRDefault="0CBEC4FE" w14:paraId="796586E5" w14:textId="278BF98A">
      <w:pPr>
        <w:rPr>
          <w:rFonts w:ascii="system-ui" w:hAnsi="system-ui" w:eastAsia="system-ui" w:cs="system-ui"/>
          <w:b w:val="1"/>
          <w:bCs w:val="1"/>
          <w:i w:val="0"/>
          <w:iCs w:val="0"/>
          <w:caps w:val="0"/>
          <w:smallCaps w:val="0"/>
          <w:noProof w:val="0"/>
          <w:color w:val="374151"/>
          <w:sz w:val="24"/>
          <w:szCs w:val="24"/>
          <w:lang w:val="en-GB"/>
        </w:rPr>
      </w:pPr>
      <w:r w:rsidRPr="35A68636" w:rsidR="0CBEC4FE">
        <w:rPr>
          <w:rFonts w:ascii="system-ui" w:hAnsi="system-ui" w:eastAsia="system-ui" w:cs="system-ui"/>
          <w:b w:val="1"/>
          <w:bCs w:val="1"/>
          <w:i w:val="0"/>
          <w:iCs w:val="0"/>
          <w:caps w:val="0"/>
          <w:smallCaps w:val="0"/>
          <w:noProof w:val="0"/>
          <w:color w:val="374151"/>
          <w:sz w:val="24"/>
          <w:szCs w:val="24"/>
          <w:lang w:val="en-GB"/>
        </w:rPr>
        <w:t>Composant</w:t>
      </w:r>
      <w:r w:rsidRPr="35A68636" w:rsidR="0CBEC4FE">
        <w:rPr>
          <w:rFonts w:ascii="system-ui" w:hAnsi="system-ui" w:eastAsia="system-ui" w:cs="system-ui"/>
          <w:b w:val="1"/>
          <w:bCs w:val="1"/>
          <w:i w:val="0"/>
          <w:iCs w:val="0"/>
          <w:caps w:val="0"/>
          <w:smallCaps w:val="0"/>
          <w:noProof w:val="0"/>
          <w:color w:val="374151"/>
          <w:sz w:val="24"/>
          <w:szCs w:val="24"/>
          <w:lang w:val="en-GB"/>
        </w:rPr>
        <w:t xml:space="preserve"> </w:t>
      </w:r>
      <w:r w:rsidRPr="35A68636" w:rsidR="0D30A401">
        <w:rPr>
          <w:rFonts w:ascii="system-ui" w:hAnsi="system-ui" w:eastAsia="system-ui" w:cs="system-ui"/>
          <w:b w:val="1"/>
          <w:bCs w:val="1"/>
          <w:i w:val="0"/>
          <w:iCs w:val="0"/>
          <w:caps w:val="0"/>
          <w:smallCaps w:val="0"/>
          <w:noProof w:val="0"/>
          <w:color w:val="374151"/>
          <w:sz w:val="24"/>
          <w:szCs w:val="24"/>
          <w:lang w:val="en-GB"/>
        </w:rPr>
        <w:t>P</w:t>
      </w:r>
    </w:p>
    <w:p w:rsidR="0CBEC4FE" w:rsidP="35A68636" w:rsidRDefault="0CBEC4FE" w14:paraId="4C26D3A1" w14:textId="41C6175D">
      <w:pPr>
        <w:pStyle w:val="Normal"/>
        <w:rPr>
          <w:rFonts w:ascii="system-ui" w:hAnsi="system-ui" w:eastAsia="system-ui" w:cs="system-ui"/>
          <w:b w:val="0"/>
          <w:bCs w:val="0"/>
          <w:i w:val="0"/>
          <w:iCs w:val="0"/>
          <w:caps w:val="0"/>
          <w:smallCaps w:val="0"/>
          <w:noProof w:val="0"/>
          <w:color w:val="374151"/>
          <w:sz w:val="24"/>
          <w:szCs w:val="24"/>
          <w:lang w:val="en-GB"/>
        </w:rPr>
      </w:pPr>
      <w:r w:rsidRPr="35A68636" w:rsidR="0CBEC4FE">
        <w:rPr>
          <w:rFonts w:ascii="system-ui" w:hAnsi="system-ui" w:eastAsia="system-ui" w:cs="system-ui"/>
          <w:b w:val="1"/>
          <w:bCs w:val="1"/>
          <w:i w:val="0"/>
          <w:iCs w:val="0"/>
          <w:caps w:val="0"/>
          <w:smallCaps w:val="0"/>
          <w:noProof w:val="0"/>
          <w:color w:val="374151"/>
          <w:sz w:val="24"/>
          <w:szCs w:val="24"/>
          <w:lang w:val="en-GB"/>
        </w:rPr>
        <w:t xml:space="preserve">Description et </w:t>
      </w:r>
      <w:r w:rsidRPr="35A68636" w:rsidR="0CBEC4FE">
        <w:rPr>
          <w:rFonts w:ascii="system-ui" w:hAnsi="system-ui" w:eastAsia="system-ui" w:cs="system-ui"/>
          <w:b w:val="1"/>
          <w:bCs w:val="1"/>
          <w:i w:val="0"/>
          <w:iCs w:val="0"/>
          <w:caps w:val="0"/>
          <w:smallCaps w:val="0"/>
          <w:noProof w:val="0"/>
          <w:color w:val="374151"/>
          <w:sz w:val="24"/>
          <w:szCs w:val="24"/>
          <w:lang w:val="en-GB"/>
        </w:rPr>
        <w:t>Rôle</w:t>
      </w:r>
      <w:r w:rsidRPr="35A68636" w:rsidR="0CBEC4FE">
        <w:rPr>
          <w:rFonts w:ascii="system-ui" w:hAnsi="system-ui" w:eastAsia="system-ui" w:cs="system-ui"/>
          <w:b w:val="1"/>
          <w:bCs w:val="1"/>
          <w:i w:val="0"/>
          <w:iCs w:val="0"/>
          <w:caps w:val="0"/>
          <w:smallCaps w:val="0"/>
          <w:noProof w:val="0"/>
          <w:color w:val="374151"/>
          <w:sz w:val="24"/>
          <w:szCs w:val="24"/>
          <w:lang w:val="en-GB"/>
        </w:rPr>
        <w:t>/Objectif</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Le </w:t>
      </w:r>
      <w:r w:rsidRPr="35A68636" w:rsidR="0CBEC4FE">
        <w:rPr>
          <w:rFonts w:ascii="system-ui" w:hAnsi="system-ui" w:eastAsia="system-ui" w:cs="system-ui"/>
          <w:b w:val="0"/>
          <w:bCs w:val="0"/>
          <w:i w:val="0"/>
          <w:iCs w:val="0"/>
          <w:caps w:val="0"/>
          <w:smallCaps w:val="0"/>
          <w:noProof w:val="0"/>
          <w:color w:val="374151"/>
          <w:sz w:val="24"/>
          <w:szCs w:val="24"/>
          <w:lang w:val="en-GB"/>
        </w:rPr>
        <w:t>Composant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2CC482D">
        <w:rPr>
          <w:rFonts w:ascii="system-ui" w:hAnsi="system-ui" w:eastAsia="system-ui" w:cs="system-ui"/>
          <w:b w:val="0"/>
          <w:bCs w:val="0"/>
          <w:i w:val="0"/>
          <w:iCs w:val="0"/>
          <w:caps w:val="0"/>
          <w:smallCaps w:val="0"/>
          <w:noProof w:val="0"/>
          <w:color w:val="374151"/>
          <w:sz w:val="24"/>
          <w:szCs w:val="24"/>
          <w:lang w:val="en-GB"/>
        </w:rPr>
        <w:t>P</w:t>
      </w:r>
      <w:r w:rsidRPr="35A68636" w:rsidR="02CC482D">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est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chargé de </w:t>
      </w:r>
      <w:r w:rsidRPr="35A68636" w:rsidR="0CBEC4FE">
        <w:rPr>
          <w:rFonts w:ascii="system-ui" w:hAnsi="system-ui" w:eastAsia="system-ui" w:cs="system-ui"/>
          <w:b w:val="0"/>
          <w:bCs w:val="0"/>
          <w:i w:val="0"/>
          <w:iCs w:val="0"/>
          <w:caps w:val="0"/>
          <w:smallCaps w:val="0"/>
          <w:noProof w:val="0"/>
          <w:color w:val="374151"/>
          <w:sz w:val="24"/>
          <w:szCs w:val="24"/>
          <w:lang w:val="en-GB"/>
        </w:rPr>
        <w:t>gérer</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les </w:t>
      </w:r>
      <w:r w:rsidRPr="35A68636" w:rsidR="0CBEC4FE">
        <w:rPr>
          <w:rFonts w:ascii="system-ui" w:hAnsi="system-ui" w:eastAsia="system-ui" w:cs="system-ui"/>
          <w:b w:val="0"/>
          <w:bCs w:val="0"/>
          <w:i w:val="0"/>
          <w:iCs w:val="0"/>
          <w:caps w:val="0"/>
          <w:smallCaps w:val="0"/>
          <w:noProof w:val="0"/>
          <w:color w:val="374151"/>
          <w:sz w:val="24"/>
          <w:szCs w:val="24"/>
          <w:lang w:val="en-GB"/>
        </w:rPr>
        <w:t>paiements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des clients. Il </w:t>
      </w:r>
      <w:r w:rsidRPr="35A68636" w:rsidR="0CBEC4FE">
        <w:rPr>
          <w:rFonts w:ascii="system-ui" w:hAnsi="system-ui" w:eastAsia="system-ui" w:cs="system-ui"/>
          <w:b w:val="0"/>
          <w:bCs w:val="0"/>
          <w:i w:val="0"/>
          <w:iCs w:val="0"/>
          <w:caps w:val="0"/>
          <w:smallCaps w:val="0"/>
          <w:noProof w:val="0"/>
          <w:color w:val="374151"/>
          <w:sz w:val="24"/>
          <w:szCs w:val="24"/>
          <w:lang w:val="en-GB"/>
        </w:rPr>
        <w:t>interagit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avec des services de </w:t>
      </w:r>
      <w:r w:rsidRPr="35A68636" w:rsidR="0CBEC4FE">
        <w:rPr>
          <w:rFonts w:ascii="system-ui" w:hAnsi="system-ui" w:eastAsia="system-ui" w:cs="system-ui"/>
          <w:b w:val="0"/>
          <w:bCs w:val="0"/>
          <w:i w:val="0"/>
          <w:iCs w:val="0"/>
          <w:caps w:val="0"/>
          <w:smallCaps w:val="0"/>
          <w:noProof w:val="0"/>
          <w:color w:val="374151"/>
          <w:sz w:val="24"/>
          <w:szCs w:val="24"/>
          <w:lang w:val="en-GB"/>
        </w:rPr>
        <w:t>paiement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externes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pour </w:t>
      </w:r>
      <w:r w:rsidRPr="35A68636" w:rsidR="0CBEC4FE">
        <w:rPr>
          <w:rFonts w:ascii="system-ui" w:hAnsi="system-ui" w:eastAsia="system-ui" w:cs="system-ui"/>
          <w:b w:val="0"/>
          <w:bCs w:val="0"/>
          <w:i w:val="0"/>
          <w:iCs w:val="0"/>
          <w:caps w:val="0"/>
          <w:smallCaps w:val="0"/>
          <w:noProof w:val="0"/>
          <w:color w:val="374151"/>
          <w:sz w:val="24"/>
          <w:szCs w:val="24"/>
          <w:lang w:val="en-GB"/>
        </w:rPr>
        <w:t>traiter</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les transactions </w:t>
      </w:r>
      <w:r w:rsidRPr="35A68636" w:rsidR="0CBEC4FE">
        <w:rPr>
          <w:rFonts w:ascii="system-ui" w:hAnsi="system-ui" w:eastAsia="system-ui" w:cs="system-ui"/>
          <w:b w:val="0"/>
          <w:bCs w:val="0"/>
          <w:i w:val="0"/>
          <w:iCs w:val="0"/>
          <w:caps w:val="0"/>
          <w:smallCaps w:val="0"/>
          <w:noProof w:val="0"/>
          <w:color w:val="374151"/>
          <w:sz w:val="24"/>
          <w:szCs w:val="24"/>
          <w:lang w:val="en-GB"/>
        </w:rPr>
        <w:t>en</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ligne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et à la livraison. Ce </w:t>
      </w:r>
      <w:r w:rsidRPr="35A68636" w:rsidR="0CBEC4FE">
        <w:rPr>
          <w:rFonts w:ascii="system-ui" w:hAnsi="system-ui" w:eastAsia="system-ui" w:cs="system-ui"/>
          <w:b w:val="0"/>
          <w:bCs w:val="0"/>
          <w:i w:val="0"/>
          <w:iCs w:val="0"/>
          <w:caps w:val="0"/>
          <w:smallCaps w:val="0"/>
          <w:noProof w:val="0"/>
          <w:color w:val="374151"/>
          <w:sz w:val="24"/>
          <w:szCs w:val="24"/>
          <w:lang w:val="en-GB"/>
        </w:rPr>
        <w:t>composant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s'assure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que les </w:t>
      </w:r>
      <w:r w:rsidRPr="35A68636" w:rsidR="0CBEC4FE">
        <w:rPr>
          <w:rFonts w:ascii="system-ui" w:hAnsi="system-ui" w:eastAsia="system-ui" w:cs="system-ui"/>
          <w:b w:val="0"/>
          <w:bCs w:val="0"/>
          <w:i w:val="0"/>
          <w:iCs w:val="0"/>
          <w:caps w:val="0"/>
          <w:smallCaps w:val="0"/>
          <w:noProof w:val="0"/>
          <w:color w:val="374151"/>
          <w:sz w:val="24"/>
          <w:szCs w:val="24"/>
          <w:lang w:val="en-GB"/>
        </w:rPr>
        <w:t>paiements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sont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effectués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de manière </w:t>
      </w:r>
      <w:r w:rsidRPr="35A68636" w:rsidR="0CBEC4FE">
        <w:rPr>
          <w:rFonts w:ascii="system-ui" w:hAnsi="system-ui" w:eastAsia="system-ui" w:cs="system-ui"/>
          <w:b w:val="0"/>
          <w:bCs w:val="0"/>
          <w:i w:val="0"/>
          <w:iCs w:val="0"/>
          <w:caps w:val="0"/>
          <w:smallCaps w:val="0"/>
          <w:noProof w:val="0"/>
          <w:color w:val="374151"/>
          <w:sz w:val="24"/>
          <w:szCs w:val="24"/>
          <w:lang w:val="en-GB"/>
        </w:rPr>
        <w:t>sécurisée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et que les </w:t>
      </w:r>
      <w:r w:rsidRPr="35A68636" w:rsidR="0CBEC4FE">
        <w:rPr>
          <w:rFonts w:ascii="system-ui" w:hAnsi="system-ui" w:eastAsia="system-ui" w:cs="system-ui"/>
          <w:b w:val="0"/>
          <w:bCs w:val="0"/>
          <w:i w:val="0"/>
          <w:iCs w:val="0"/>
          <w:caps w:val="0"/>
          <w:smallCaps w:val="0"/>
          <w:noProof w:val="0"/>
          <w:color w:val="374151"/>
          <w:sz w:val="24"/>
          <w:szCs w:val="24"/>
          <w:lang w:val="en-GB"/>
        </w:rPr>
        <w:t>commandes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sont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correctement</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marquées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comme</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w:t>
      </w:r>
      <w:r w:rsidRPr="35A68636" w:rsidR="0CBEC4FE">
        <w:rPr>
          <w:rFonts w:ascii="system-ui" w:hAnsi="system-ui" w:eastAsia="system-ui" w:cs="system-ui"/>
          <w:b w:val="0"/>
          <w:bCs w:val="0"/>
          <w:i w:val="0"/>
          <w:iCs w:val="0"/>
          <w:caps w:val="0"/>
          <w:smallCaps w:val="0"/>
          <w:noProof w:val="0"/>
          <w:color w:val="374151"/>
          <w:sz w:val="24"/>
          <w:szCs w:val="24"/>
          <w:lang w:val="en-GB"/>
        </w:rPr>
        <w:t>payées</w:t>
      </w:r>
      <w:r w:rsidRPr="35A68636" w:rsidR="0CBEC4FE">
        <w:rPr>
          <w:rFonts w:ascii="system-ui" w:hAnsi="system-ui" w:eastAsia="system-ui" w:cs="system-ui"/>
          <w:b w:val="0"/>
          <w:bCs w:val="0"/>
          <w:i w:val="0"/>
          <w:iCs w:val="0"/>
          <w:caps w:val="0"/>
          <w:smallCaps w:val="0"/>
          <w:noProof w:val="0"/>
          <w:color w:val="374151"/>
          <w:sz w:val="24"/>
          <w:szCs w:val="24"/>
          <w:lang w:val="en-GB"/>
        </w:rPr>
        <w:t xml:space="preserve"> dans le </w:t>
      </w:r>
      <w:r w:rsidRPr="35A68636" w:rsidR="0CBEC4FE">
        <w:rPr>
          <w:rFonts w:ascii="system-ui" w:hAnsi="system-ui" w:eastAsia="system-ui" w:cs="system-ui"/>
          <w:b w:val="0"/>
          <w:bCs w:val="0"/>
          <w:i w:val="0"/>
          <w:iCs w:val="0"/>
          <w:caps w:val="0"/>
          <w:smallCaps w:val="0"/>
          <w:noProof w:val="0"/>
          <w:color w:val="374151"/>
          <w:sz w:val="24"/>
          <w:szCs w:val="24"/>
          <w:lang w:val="en-GB"/>
        </w:rPr>
        <w:t>système</w:t>
      </w:r>
      <w:r w:rsidRPr="35A68636" w:rsidR="0CBEC4FE">
        <w:rPr>
          <w:rFonts w:ascii="system-ui" w:hAnsi="system-ui" w:eastAsia="system-ui" w:cs="system-ui"/>
          <w:b w:val="0"/>
          <w:bCs w:val="0"/>
          <w:i w:val="0"/>
          <w:iCs w:val="0"/>
          <w:caps w:val="0"/>
          <w:smallCaps w:val="0"/>
          <w:noProof w:val="0"/>
          <w:color w:val="374151"/>
          <w:sz w:val="24"/>
          <w:szCs w:val="24"/>
          <w:lang w:val="en-GB"/>
        </w:rPr>
        <w:t>.</w:t>
      </w:r>
    </w:p>
    <w:p w:rsidR="0CBEC4FE" w:rsidP="35A68636" w:rsidRDefault="0CBEC4FE" w14:paraId="1CEEAB28" w14:textId="0CAD9F7B">
      <w:pPr>
        <w:spacing w:after="0" w:afterAutospacing="off"/>
      </w:pPr>
      <w:r w:rsidRPr="35A68636" w:rsidR="0CBEC4FE">
        <w:rPr>
          <w:rFonts w:ascii="system-ui" w:hAnsi="system-ui" w:eastAsia="system-ui" w:cs="system-ui"/>
          <w:b w:val="0"/>
          <w:bCs w:val="0"/>
          <w:i w:val="0"/>
          <w:iCs w:val="0"/>
          <w:caps w:val="0"/>
          <w:smallCaps w:val="0"/>
          <w:noProof w:val="0"/>
          <w:color w:val="374151"/>
          <w:sz w:val="24"/>
          <w:szCs w:val="24"/>
          <w:lang w:val="en-GB"/>
        </w:rPr>
        <w:t>Cette architecture technique modulaire facilite la maintenance, l'évolutivité et le développement parallèle des différentes parties de l'application. Chaque composant a des responsabilités spécifiques et interagit avec d'autres composants pour offrir une expérience complète et cohérente aux utilisateurs d'OC Pizza.</w:t>
      </w:r>
    </w:p>
    <w:p w:rsidR="35A68636" w:rsidP="35A68636" w:rsidRDefault="35A68636" w14:paraId="05EDA36E" w14:textId="232DDEED">
      <w:pPr>
        <w:pStyle w:val="Corpsdetexte"/>
      </w:pPr>
    </w:p>
    <w:p w:rsidR="73F1343C" w:rsidRDefault="73F1343C" w14:paraId="36319C17" w14:textId="490057F4">
      <w:r w:rsidRPr="35A68636" w:rsidR="73F1343C">
        <w:rPr>
          <w:rFonts w:ascii="system-ui" w:hAnsi="system-ui" w:eastAsia="system-ui" w:cs="system-ui"/>
          <w:b w:val="1"/>
          <w:bCs w:val="1"/>
          <w:i w:val="0"/>
          <w:iCs w:val="0"/>
          <w:caps w:val="0"/>
          <w:smallCaps w:val="0"/>
          <w:noProof w:val="0"/>
          <w:color w:val="374151"/>
          <w:sz w:val="24"/>
          <w:szCs w:val="24"/>
          <w:lang w:val="en-GB"/>
        </w:rPr>
        <w:t>Package Préparation des Pizzas</w:t>
      </w:r>
    </w:p>
    <w:p w:rsidR="73F1343C" w:rsidRDefault="73F1343C" w14:paraId="7E4F3E1F" w14:textId="1D948C4E">
      <w:r w:rsidRPr="35A68636" w:rsidR="73F1343C">
        <w:rPr>
          <w:rFonts w:ascii="system-ui" w:hAnsi="system-ui" w:eastAsia="system-ui" w:cs="system-ui"/>
          <w:b w:val="0"/>
          <w:bCs w:val="0"/>
          <w:i w:val="0"/>
          <w:iCs w:val="0"/>
          <w:caps w:val="0"/>
          <w:smallCaps w:val="0"/>
          <w:noProof w:val="0"/>
          <w:color w:val="374151"/>
          <w:sz w:val="24"/>
          <w:szCs w:val="24"/>
          <w:lang w:val="en-GB"/>
        </w:rPr>
        <w:t xml:space="preserve">Ce </w:t>
      </w:r>
      <w:r w:rsidRPr="35A68636" w:rsidR="73F1343C">
        <w:rPr>
          <w:rFonts w:ascii="system-ui" w:hAnsi="system-ui" w:eastAsia="system-ui" w:cs="system-ui"/>
          <w:b w:val="0"/>
          <w:bCs w:val="0"/>
          <w:i w:val="0"/>
          <w:iCs w:val="0"/>
          <w:caps w:val="0"/>
          <w:smallCaps w:val="0"/>
          <w:noProof w:val="0"/>
          <w:color w:val="374151"/>
          <w:sz w:val="24"/>
          <w:szCs w:val="24"/>
          <w:lang w:val="en-GB"/>
        </w:rPr>
        <w:t>package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englobe les </w:t>
      </w:r>
      <w:r w:rsidRPr="35A68636" w:rsidR="73F1343C">
        <w:rPr>
          <w:rFonts w:ascii="system-ui" w:hAnsi="system-ui" w:eastAsia="system-ui" w:cs="system-ui"/>
          <w:b w:val="0"/>
          <w:bCs w:val="0"/>
          <w:i w:val="0"/>
          <w:iCs w:val="0"/>
          <w:caps w:val="0"/>
          <w:smallCaps w:val="0"/>
          <w:noProof w:val="0"/>
          <w:color w:val="374151"/>
          <w:sz w:val="24"/>
          <w:szCs w:val="24"/>
          <w:lang w:val="en-GB"/>
        </w:rPr>
        <w:t>fonctionnalités</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liées</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à la </w:t>
      </w:r>
      <w:r w:rsidRPr="35A68636" w:rsidR="73F1343C">
        <w:rPr>
          <w:rFonts w:ascii="system-ui" w:hAnsi="system-ui" w:eastAsia="system-ui" w:cs="system-ui"/>
          <w:b w:val="0"/>
          <w:bCs w:val="0"/>
          <w:i w:val="0"/>
          <w:iCs w:val="0"/>
          <w:caps w:val="0"/>
          <w:smallCaps w:val="0"/>
          <w:noProof w:val="0"/>
          <w:color w:val="374151"/>
          <w:sz w:val="24"/>
          <w:szCs w:val="24"/>
          <w:lang w:val="en-GB"/>
        </w:rPr>
        <w:t>préparation</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des pizzas. Il </w:t>
      </w:r>
      <w:r w:rsidRPr="35A68636" w:rsidR="73F1343C">
        <w:rPr>
          <w:rFonts w:ascii="system-ui" w:hAnsi="system-ui" w:eastAsia="system-ui" w:cs="system-ui"/>
          <w:b w:val="0"/>
          <w:bCs w:val="0"/>
          <w:i w:val="0"/>
          <w:iCs w:val="0"/>
          <w:caps w:val="0"/>
          <w:smallCaps w:val="0"/>
          <w:noProof w:val="0"/>
          <w:color w:val="374151"/>
          <w:sz w:val="24"/>
          <w:szCs w:val="24"/>
          <w:lang w:val="en-GB"/>
        </w:rPr>
        <w:t>est</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divisé</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en</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plusieurs</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composants</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qui </w:t>
      </w:r>
      <w:r w:rsidRPr="35A68636" w:rsidR="73F1343C">
        <w:rPr>
          <w:rFonts w:ascii="system-ui" w:hAnsi="system-ui" w:eastAsia="system-ui" w:cs="system-ui"/>
          <w:b w:val="0"/>
          <w:bCs w:val="0"/>
          <w:i w:val="0"/>
          <w:iCs w:val="0"/>
          <w:caps w:val="0"/>
          <w:smallCaps w:val="0"/>
          <w:noProof w:val="0"/>
          <w:color w:val="374151"/>
          <w:sz w:val="24"/>
          <w:szCs w:val="24"/>
          <w:lang w:val="en-GB"/>
        </w:rPr>
        <w:t>travaillent</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ensemble pour assurer </w:t>
      </w:r>
      <w:r w:rsidRPr="35A68636" w:rsidR="73F1343C">
        <w:rPr>
          <w:rFonts w:ascii="system-ui" w:hAnsi="system-ui" w:eastAsia="system-ui" w:cs="system-ui"/>
          <w:b w:val="0"/>
          <w:bCs w:val="0"/>
          <w:i w:val="0"/>
          <w:iCs w:val="0"/>
          <w:caps w:val="0"/>
          <w:smallCaps w:val="0"/>
          <w:noProof w:val="0"/>
          <w:color w:val="374151"/>
          <w:sz w:val="24"/>
          <w:szCs w:val="24"/>
          <w:lang w:val="en-GB"/>
        </w:rPr>
        <w:t>une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préparation</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efficace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des pizzas.</w:t>
      </w:r>
    </w:p>
    <w:p w:rsidR="35A68636" w:rsidP="35A68636" w:rsidRDefault="35A68636" w14:paraId="471208DF" w14:textId="2B359399">
      <w:pPr>
        <w:pStyle w:val="Normal"/>
        <w:rPr>
          <w:rFonts w:ascii="system-ui" w:hAnsi="system-ui" w:eastAsia="system-ui" w:cs="system-ui"/>
          <w:b w:val="0"/>
          <w:bCs w:val="0"/>
          <w:i w:val="0"/>
          <w:iCs w:val="0"/>
          <w:caps w:val="0"/>
          <w:smallCaps w:val="0"/>
          <w:noProof w:val="0"/>
          <w:color w:val="374151"/>
          <w:sz w:val="24"/>
          <w:szCs w:val="24"/>
          <w:lang w:val="en-GB"/>
        </w:rPr>
      </w:pPr>
    </w:p>
    <w:p w:rsidR="73F1343C" w:rsidRDefault="73F1343C" w14:paraId="767A6CF4" w14:textId="19E0677E">
      <w:r w:rsidRPr="35A68636" w:rsidR="73F1343C">
        <w:rPr>
          <w:rFonts w:ascii="system-ui" w:hAnsi="system-ui" w:eastAsia="system-ui" w:cs="system-ui"/>
          <w:b w:val="1"/>
          <w:bCs w:val="1"/>
          <w:i w:val="0"/>
          <w:iCs w:val="0"/>
          <w:caps w:val="0"/>
          <w:smallCaps w:val="0"/>
          <w:noProof w:val="0"/>
          <w:color w:val="374151"/>
          <w:sz w:val="24"/>
          <w:szCs w:val="24"/>
          <w:lang w:val="en-GB"/>
        </w:rPr>
        <w:t>Composant Préparation</w:t>
      </w:r>
    </w:p>
    <w:p w:rsidR="73F1343C" w:rsidRDefault="73F1343C" w14:paraId="35F8D495" w14:textId="2A299251">
      <w:r w:rsidRPr="35A68636" w:rsidR="73F1343C">
        <w:rPr>
          <w:rFonts w:ascii="system-ui" w:hAnsi="system-ui" w:eastAsia="system-ui" w:cs="system-ui"/>
          <w:b w:val="1"/>
          <w:bCs w:val="1"/>
          <w:i w:val="0"/>
          <w:iCs w:val="0"/>
          <w:caps w:val="0"/>
          <w:smallCaps w:val="0"/>
          <w:noProof w:val="0"/>
          <w:color w:val="374151"/>
          <w:sz w:val="24"/>
          <w:szCs w:val="24"/>
          <w:lang w:val="en-GB"/>
        </w:rPr>
        <w:t xml:space="preserve">Description et </w:t>
      </w:r>
      <w:r w:rsidRPr="35A68636" w:rsidR="73F1343C">
        <w:rPr>
          <w:rFonts w:ascii="system-ui" w:hAnsi="system-ui" w:eastAsia="system-ui" w:cs="system-ui"/>
          <w:b w:val="1"/>
          <w:bCs w:val="1"/>
          <w:i w:val="0"/>
          <w:iCs w:val="0"/>
          <w:caps w:val="0"/>
          <w:smallCaps w:val="0"/>
          <w:noProof w:val="0"/>
          <w:color w:val="374151"/>
          <w:sz w:val="24"/>
          <w:szCs w:val="24"/>
          <w:lang w:val="en-GB"/>
        </w:rPr>
        <w:t>Rôle</w:t>
      </w:r>
      <w:r w:rsidRPr="35A68636" w:rsidR="73F1343C">
        <w:rPr>
          <w:rFonts w:ascii="system-ui" w:hAnsi="system-ui" w:eastAsia="system-ui" w:cs="system-ui"/>
          <w:b w:val="1"/>
          <w:bCs w:val="1"/>
          <w:i w:val="0"/>
          <w:iCs w:val="0"/>
          <w:caps w:val="0"/>
          <w:smallCaps w:val="0"/>
          <w:noProof w:val="0"/>
          <w:color w:val="374151"/>
          <w:sz w:val="24"/>
          <w:szCs w:val="24"/>
          <w:lang w:val="en-GB"/>
        </w:rPr>
        <w:t>/Objectif</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Le </w:t>
      </w:r>
      <w:r w:rsidRPr="35A68636" w:rsidR="73F1343C">
        <w:rPr>
          <w:rFonts w:ascii="system-ui" w:hAnsi="system-ui" w:eastAsia="system-ui" w:cs="system-ui"/>
          <w:b w:val="0"/>
          <w:bCs w:val="0"/>
          <w:i w:val="0"/>
          <w:iCs w:val="0"/>
          <w:caps w:val="0"/>
          <w:smallCaps w:val="0"/>
          <w:noProof w:val="0"/>
          <w:color w:val="374151"/>
          <w:sz w:val="24"/>
          <w:szCs w:val="24"/>
          <w:lang w:val="en-GB"/>
        </w:rPr>
        <w:t>Composant</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Préparation</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gère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l'ensemble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du processus de </w:t>
      </w:r>
      <w:r w:rsidRPr="35A68636" w:rsidR="73F1343C">
        <w:rPr>
          <w:rFonts w:ascii="system-ui" w:hAnsi="system-ui" w:eastAsia="system-ui" w:cs="system-ui"/>
          <w:b w:val="0"/>
          <w:bCs w:val="0"/>
          <w:i w:val="0"/>
          <w:iCs w:val="0"/>
          <w:caps w:val="0"/>
          <w:smallCaps w:val="0"/>
          <w:noProof w:val="0"/>
          <w:color w:val="374151"/>
          <w:sz w:val="24"/>
          <w:szCs w:val="24"/>
          <w:lang w:val="en-GB"/>
        </w:rPr>
        <w:t>préparation</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des pizzas. Il </w:t>
      </w:r>
      <w:r w:rsidRPr="35A68636" w:rsidR="73F1343C">
        <w:rPr>
          <w:rFonts w:ascii="system-ui" w:hAnsi="system-ui" w:eastAsia="system-ui" w:cs="system-ui"/>
          <w:b w:val="0"/>
          <w:bCs w:val="0"/>
          <w:i w:val="0"/>
          <w:iCs w:val="0"/>
          <w:caps w:val="0"/>
          <w:smallCaps w:val="0"/>
          <w:noProof w:val="0"/>
          <w:color w:val="374151"/>
          <w:sz w:val="24"/>
          <w:szCs w:val="24"/>
          <w:lang w:val="en-GB"/>
        </w:rPr>
        <w:t>récupère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les </w:t>
      </w:r>
      <w:r w:rsidRPr="35A68636" w:rsidR="73F1343C">
        <w:rPr>
          <w:rFonts w:ascii="system-ui" w:hAnsi="system-ui" w:eastAsia="system-ui" w:cs="system-ui"/>
          <w:b w:val="0"/>
          <w:bCs w:val="0"/>
          <w:i w:val="0"/>
          <w:iCs w:val="0"/>
          <w:caps w:val="0"/>
          <w:smallCaps w:val="0"/>
          <w:noProof w:val="0"/>
          <w:color w:val="374151"/>
          <w:sz w:val="24"/>
          <w:szCs w:val="24"/>
          <w:lang w:val="en-GB"/>
        </w:rPr>
        <w:t>commandes</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à </w:t>
      </w:r>
      <w:r w:rsidRPr="35A68636" w:rsidR="73F1343C">
        <w:rPr>
          <w:rFonts w:ascii="system-ui" w:hAnsi="system-ui" w:eastAsia="system-ui" w:cs="system-ui"/>
          <w:b w:val="0"/>
          <w:bCs w:val="0"/>
          <w:i w:val="0"/>
          <w:iCs w:val="0"/>
          <w:caps w:val="0"/>
          <w:smallCaps w:val="0"/>
          <w:noProof w:val="0"/>
          <w:color w:val="374151"/>
          <w:sz w:val="24"/>
          <w:szCs w:val="24"/>
          <w:lang w:val="en-GB"/>
        </w:rPr>
        <w:t>préparer</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attribue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les </w:t>
      </w:r>
      <w:r w:rsidRPr="35A68636" w:rsidR="73F1343C">
        <w:rPr>
          <w:rFonts w:ascii="system-ui" w:hAnsi="system-ui" w:eastAsia="system-ui" w:cs="system-ui"/>
          <w:b w:val="0"/>
          <w:bCs w:val="0"/>
          <w:i w:val="0"/>
          <w:iCs w:val="0"/>
          <w:caps w:val="0"/>
          <w:smallCaps w:val="0"/>
          <w:noProof w:val="0"/>
          <w:color w:val="374151"/>
          <w:sz w:val="24"/>
          <w:szCs w:val="24"/>
          <w:lang w:val="en-GB"/>
        </w:rPr>
        <w:t>recettes</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correspondantes</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et </w:t>
      </w:r>
      <w:r w:rsidRPr="35A68636" w:rsidR="73F1343C">
        <w:rPr>
          <w:rFonts w:ascii="system-ui" w:hAnsi="system-ui" w:eastAsia="system-ui" w:cs="system-ui"/>
          <w:b w:val="0"/>
          <w:bCs w:val="0"/>
          <w:i w:val="0"/>
          <w:iCs w:val="0"/>
          <w:caps w:val="0"/>
          <w:smallCaps w:val="0"/>
          <w:noProof w:val="0"/>
          <w:color w:val="374151"/>
          <w:sz w:val="24"/>
          <w:szCs w:val="24"/>
          <w:lang w:val="en-GB"/>
        </w:rPr>
        <w:t>surveille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l'état</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de </w:t>
      </w:r>
      <w:r w:rsidRPr="35A68636" w:rsidR="73F1343C">
        <w:rPr>
          <w:rFonts w:ascii="system-ui" w:hAnsi="system-ui" w:eastAsia="system-ui" w:cs="system-ui"/>
          <w:b w:val="0"/>
          <w:bCs w:val="0"/>
          <w:i w:val="0"/>
          <w:iCs w:val="0"/>
          <w:caps w:val="0"/>
          <w:smallCaps w:val="0"/>
          <w:noProof w:val="0"/>
          <w:color w:val="374151"/>
          <w:sz w:val="24"/>
          <w:szCs w:val="24"/>
          <w:lang w:val="en-GB"/>
        </w:rPr>
        <w:t>préparation</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Ce </w:t>
      </w:r>
      <w:r w:rsidRPr="35A68636" w:rsidR="73F1343C">
        <w:rPr>
          <w:rFonts w:ascii="system-ui" w:hAnsi="system-ui" w:eastAsia="system-ui" w:cs="system-ui"/>
          <w:b w:val="0"/>
          <w:bCs w:val="0"/>
          <w:i w:val="0"/>
          <w:iCs w:val="0"/>
          <w:caps w:val="0"/>
          <w:smallCaps w:val="0"/>
          <w:noProof w:val="0"/>
          <w:color w:val="374151"/>
          <w:sz w:val="24"/>
          <w:szCs w:val="24"/>
          <w:lang w:val="en-GB"/>
        </w:rPr>
        <w:t>composant</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assure la coordination </w:t>
      </w:r>
      <w:r w:rsidRPr="35A68636" w:rsidR="73F1343C">
        <w:rPr>
          <w:rFonts w:ascii="system-ui" w:hAnsi="system-ui" w:eastAsia="system-ui" w:cs="system-ui"/>
          <w:b w:val="0"/>
          <w:bCs w:val="0"/>
          <w:i w:val="0"/>
          <w:iCs w:val="0"/>
          <w:caps w:val="0"/>
          <w:smallCaps w:val="0"/>
          <w:noProof w:val="0"/>
          <w:color w:val="374151"/>
          <w:sz w:val="24"/>
          <w:szCs w:val="24"/>
          <w:lang w:val="en-GB"/>
        </w:rPr>
        <w:t>entre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les pizzaiolos et </w:t>
      </w:r>
      <w:r w:rsidRPr="35A68636" w:rsidR="73F1343C">
        <w:rPr>
          <w:rFonts w:ascii="system-ui" w:hAnsi="system-ui" w:eastAsia="system-ui" w:cs="system-ui"/>
          <w:b w:val="0"/>
          <w:bCs w:val="0"/>
          <w:i w:val="0"/>
          <w:iCs w:val="0"/>
          <w:caps w:val="0"/>
          <w:smallCaps w:val="0"/>
          <w:noProof w:val="0"/>
          <w:color w:val="374151"/>
          <w:sz w:val="24"/>
          <w:szCs w:val="24"/>
          <w:lang w:val="en-GB"/>
        </w:rPr>
        <w:t>garantit</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que les pizzas </w:t>
      </w:r>
      <w:r w:rsidRPr="35A68636" w:rsidR="73F1343C">
        <w:rPr>
          <w:rFonts w:ascii="system-ui" w:hAnsi="system-ui" w:eastAsia="system-ui" w:cs="system-ui"/>
          <w:b w:val="0"/>
          <w:bCs w:val="0"/>
          <w:i w:val="0"/>
          <w:iCs w:val="0"/>
          <w:caps w:val="0"/>
          <w:smallCaps w:val="0"/>
          <w:noProof w:val="0"/>
          <w:color w:val="374151"/>
          <w:sz w:val="24"/>
          <w:szCs w:val="24"/>
          <w:lang w:val="en-GB"/>
        </w:rPr>
        <w:t>sont</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préparées</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dans </w:t>
      </w:r>
      <w:r w:rsidRPr="35A68636" w:rsidR="73F1343C">
        <w:rPr>
          <w:rFonts w:ascii="system-ui" w:hAnsi="system-ui" w:eastAsia="system-ui" w:cs="system-ui"/>
          <w:b w:val="0"/>
          <w:bCs w:val="0"/>
          <w:i w:val="0"/>
          <w:iCs w:val="0"/>
          <w:caps w:val="0"/>
          <w:smallCaps w:val="0"/>
          <w:noProof w:val="0"/>
          <w:color w:val="374151"/>
          <w:sz w:val="24"/>
          <w:szCs w:val="24"/>
          <w:lang w:val="en-GB"/>
        </w:rPr>
        <w:t>l'ordre</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w:t>
      </w:r>
      <w:r w:rsidRPr="35A68636" w:rsidR="73F1343C">
        <w:rPr>
          <w:rFonts w:ascii="system-ui" w:hAnsi="system-ui" w:eastAsia="system-ui" w:cs="system-ui"/>
          <w:b w:val="0"/>
          <w:bCs w:val="0"/>
          <w:i w:val="0"/>
          <w:iCs w:val="0"/>
          <w:caps w:val="0"/>
          <w:smallCaps w:val="0"/>
          <w:noProof w:val="0"/>
          <w:color w:val="374151"/>
          <w:sz w:val="24"/>
          <w:szCs w:val="24"/>
          <w:lang w:val="en-GB"/>
        </w:rPr>
        <w:t>approprié</w:t>
      </w:r>
      <w:r w:rsidRPr="35A68636" w:rsidR="73F1343C">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1C48CCFB" w14:textId="4A0D5276">
      <w:pPr>
        <w:pStyle w:val="Normal"/>
        <w:rPr>
          <w:rFonts w:ascii="system-ui" w:hAnsi="system-ui" w:eastAsia="system-ui" w:cs="system-ui"/>
          <w:b w:val="0"/>
          <w:bCs w:val="0"/>
          <w:i w:val="0"/>
          <w:iCs w:val="0"/>
          <w:caps w:val="0"/>
          <w:smallCaps w:val="0"/>
          <w:noProof w:val="0"/>
          <w:color w:val="374151"/>
          <w:sz w:val="24"/>
          <w:szCs w:val="24"/>
          <w:lang w:val="en-GB"/>
        </w:rPr>
      </w:pPr>
    </w:p>
    <w:p w:rsidR="73F1343C" w:rsidRDefault="73F1343C" w14:paraId="2973DD66" w14:textId="45E4AD8C">
      <w:r w:rsidRPr="35A68636" w:rsidR="73F1343C">
        <w:rPr>
          <w:rFonts w:ascii="system-ui" w:hAnsi="system-ui" w:eastAsia="system-ui" w:cs="system-ui"/>
          <w:b w:val="1"/>
          <w:bCs w:val="1"/>
          <w:i w:val="0"/>
          <w:iCs w:val="0"/>
          <w:caps w:val="0"/>
          <w:smallCaps w:val="0"/>
          <w:noProof w:val="0"/>
          <w:color w:val="374151"/>
          <w:sz w:val="24"/>
          <w:szCs w:val="24"/>
          <w:lang w:val="en-GB"/>
        </w:rPr>
        <w:t>Composant Gestion des Stocks</w:t>
      </w:r>
    </w:p>
    <w:p w:rsidR="73F1343C" w:rsidRDefault="73F1343C" w14:paraId="095E2EAC" w14:textId="0465097D">
      <w:r w:rsidRPr="35A68636" w:rsidR="73F1343C">
        <w:rPr>
          <w:rFonts w:ascii="system-ui" w:hAnsi="system-ui" w:eastAsia="system-ui" w:cs="system-ui"/>
          <w:b w:val="1"/>
          <w:bCs w:val="1"/>
          <w:i w:val="0"/>
          <w:iCs w:val="0"/>
          <w:caps w:val="0"/>
          <w:smallCaps w:val="0"/>
          <w:noProof w:val="0"/>
          <w:color w:val="374151"/>
          <w:sz w:val="24"/>
          <w:szCs w:val="24"/>
          <w:lang w:val="en-GB"/>
        </w:rPr>
        <w:t>Description et Rôle/Objectif</w:t>
      </w:r>
      <w:r w:rsidRPr="35A68636" w:rsidR="73F1343C">
        <w:rPr>
          <w:rFonts w:ascii="system-ui" w:hAnsi="system-ui" w:eastAsia="system-ui" w:cs="system-ui"/>
          <w:b w:val="0"/>
          <w:bCs w:val="0"/>
          <w:i w:val="0"/>
          <w:iCs w:val="0"/>
          <w:caps w:val="0"/>
          <w:smallCaps w:val="0"/>
          <w:noProof w:val="0"/>
          <w:color w:val="374151"/>
          <w:sz w:val="24"/>
          <w:szCs w:val="24"/>
          <w:lang w:val="en-GB"/>
        </w:rPr>
        <w:t xml:space="preserve"> Le Composant Gestion des Stocks surveille les niveaux d'ingrédients disponibles. Il maintient une base de données des ingrédients et informe les pizzaiolos lorsque les stocks sont bas. Ce composant aide à éviter les interruptions de préparation dues à des ingrédients manquants.</w:t>
      </w:r>
    </w:p>
    <w:p w:rsidR="35A68636" w:rsidP="35A68636" w:rsidRDefault="35A68636" w14:paraId="2E94C84C" w14:textId="22739DF4">
      <w:pPr>
        <w:pStyle w:val="Corpsdetexte"/>
      </w:pPr>
    </w:p>
    <w:p w:rsidR="001565E4" w:rsidRDefault="001565E4" w14:paraId="0FB78278" w14:textId="77777777">
      <w:pPr>
        <w:pStyle w:val="Corpsdetexte"/>
      </w:pPr>
    </w:p>
    <w:p w:rsidR="001565E4" w:rsidP="35A68636" w:rsidRDefault="00EB47CD" w14:paraId="744B36C3" w14:textId="77777777">
      <w:pPr>
        <w:pStyle w:val="Titre2"/>
        <w:numPr>
          <w:numId w:val="0"/>
        </w:numPr>
      </w:pPr>
      <w:r w:rsidR="00EB47CD">
        <w:rPr/>
        <w:t>Application Web</w:t>
      </w:r>
    </w:p>
    <w:p w:rsidR="71ACF590" w:rsidRDefault="71ACF590" w14:paraId="09EAC110" w14:textId="1E6EDCEA">
      <w:r w:rsidRPr="35A68636" w:rsidR="71ACF590">
        <w:rPr>
          <w:rFonts w:ascii="system-ui" w:hAnsi="system-ui" w:eastAsia="system-ui" w:cs="system-ui"/>
          <w:b w:val="0"/>
          <w:bCs w:val="0"/>
          <w:i w:val="0"/>
          <w:iCs w:val="0"/>
          <w:caps w:val="0"/>
          <w:smallCaps w:val="0"/>
          <w:noProof w:val="0"/>
          <w:color w:val="374151"/>
          <w:sz w:val="24"/>
          <w:szCs w:val="24"/>
          <w:lang w:val="en-GB"/>
        </w:rPr>
        <w:t>L'application web d'OC Pizza est développée en utilisant une combinaison de technologies pour offrir une expérience utilisateur optimale. Voici la pile logicielle utilisée dans le développement :</w:t>
      </w:r>
    </w:p>
    <w:p w:rsidR="71ACF590" w:rsidP="35A68636" w:rsidRDefault="71ACF590" w14:paraId="6A9ECCB5" w14:textId="13ACCD1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1ACF590">
        <w:rPr>
          <w:rFonts w:ascii="system-ui" w:hAnsi="system-ui" w:eastAsia="system-ui" w:cs="system-ui"/>
          <w:b w:val="0"/>
          <w:bCs w:val="0"/>
          <w:i w:val="0"/>
          <w:iCs w:val="0"/>
          <w:caps w:val="0"/>
          <w:smallCaps w:val="0"/>
          <w:noProof w:val="0"/>
          <w:color w:val="374151"/>
          <w:sz w:val="24"/>
          <w:szCs w:val="24"/>
          <w:lang w:val="en-GB"/>
        </w:rPr>
        <w:t>Application J2EE (JDK version 1.8)</w:t>
      </w:r>
    </w:p>
    <w:p w:rsidR="71ACF590" w:rsidP="35A68636" w:rsidRDefault="71ACF590" w14:paraId="5583C1CE" w14:textId="4BA4B6E4">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1ACF590">
        <w:rPr>
          <w:rFonts w:ascii="system-ui" w:hAnsi="system-ui" w:eastAsia="system-ui" w:cs="system-ui"/>
          <w:b w:val="0"/>
          <w:bCs w:val="0"/>
          <w:i w:val="0"/>
          <w:iCs w:val="0"/>
          <w:caps w:val="0"/>
          <w:smallCaps w:val="0"/>
          <w:noProof w:val="0"/>
          <w:color w:val="374151"/>
          <w:sz w:val="24"/>
          <w:szCs w:val="24"/>
          <w:lang w:val="en-GB"/>
        </w:rPr>
        <w:t>Serveur d'application JOnAS 5.2.4</w:t>
      </w:r>
    </w:p>
    <w:p w:rsidR="71ACF590" w:rsidRDefault="71ACF590" w14:paraId="067A9C73" w14:textId="636EDA05">
      <w:r w:rsidRPr="35A68636" w:rsidR="71ACF590">
        <w:rPr>
          <w:rFonts w:ascii="system-ui" w:hAnsi="system-ui" w:eastAsia="system-ui" w:cs="system-ui"/>
          <w:b w:val="0"/>
          <w:bCs w:val="0"/>
          <w:i w:val="0"/>
          <w:iCs w:val="0"/>
          <w:caps w:val="0"/>
          <w:smallCaps w:val="0"/>
          <w:noProof w:val="0"/>
          <w:color w:val="374151"/>
          <w:sz w:val="24"/>
          <w:szCs w:val="24"/>
          <w:lang w:val="en-GB"/>
        </w:rPr>
        <w:t xml:space="preserve">Cette pile </w:t>
      </w:r>
      <w:r w:rsidRPr="35A68636" w:rsidR="71ACF590">
        <w:rPr>
          <w:rFonts w:ascii="system-ui" w:hAnsi="system-ui" w:eastAsia="system-ui" w:cs="system-ui"/>
          <w:b w:val="0"/>
          <w:bCs w:val="0"/>
          <w:i w:val="0"/>
          <w:iCs w:val="0"/>
          <w:caps w:val="0"/>
          <w:smallCaps w:val="0"/>
          <w:noProof w:val="0"/>
          <w:color w:val="374151"/>
          <w:sz w:val="24"/>
          <w:szCs w:val="24"/>
          <w:lang w:val="en-GB"/>
        </w:rPr>
        <w:t>logicielle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a </w:t>
      </w:r>
      <w:r w:rsidRPr="35A68636" w:rsidR="71ACF590">
        <w:rPr>
          <w:rFonts w:ascii="system-ui" w:hAnsi="system-ui" w:eastAsia="system-ui" w:cs="system-ui"/>
          <w:b w:val="0"/>
          <w:bCs w:val="0"/>
          <w:i w:val="0"/>
          <w:iCs w:val="0"/>
          <w:caps w:val="0"/>
          <w:smallCaps w:val="0"/>
          <w:noProof w:val="0"/>
          <w:color w:val="374151"/>
          <w:sz w:val="24"/>
          <w:szCs w:val="24"/>
          <w:lang w:val="en-GB"/>
        </w:rPr>
        <w:t>été</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choisie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pour </w:t>
      </w:r>
      <w:r w:rsidRPr="35A68636" w:rsidR="71ACF590">
        <w:rPr>
          <w:rFonts w:ascii="system-ui" w:hAnsi="system-ui" w:eastAsia="system-ui" w:cs="system-ui"/>
          <w:b w:val="0"/>
          <w:bCs w:val="0"/>
          <w:i w:val="0"/>
          <w:iCs w:val="0"/>
          <w:caps w:val="0"/>
          <w:smallCaps w:val="0"/>
          <w:noProof w:val="0"/>
          <w:color w:val="374151"/>
          <w:sz w:val="24"/>
          <w:szCs w:val="24"/>
          <w:lang w:val="en-GB"/>
        </w:rPr>
        <w:t>sa</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compatibilité</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sa</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stabilité</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et </w:t>
      </w:r>
      <w:r w:rsidRPr="35A68636" w:rsidR="71ACF590">
        <w:rPr>
          <w:rFonts w:ascii="system-ui" w:hAnsi="system-ui" w:eastAsia="system-ui" w:cs="system-ui"/>
          <w:b w:val="0"/>
          <w:bCs w:val="0"/>
          <w:i w:val="0"/>
          <w:iCs w:val="0"/>
          <w:caps w:val="0"/>
          <w:smallCaps w:val="0"/>
          <w:noProof w:val="0"/>
          <w:color w:val="374151"/>
          <w:sz w:val="24"/>
          <w:szCs w:val="24"/>
          <w:lang w:val="en-GB"/>
        </w:rPr>
        <w:t>sa</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capacité</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à </w:t>
      </w:r>
      <w:r w:rsidRPr="35A68636" w:rsidR="71ACF590">
        <w:rPr>
          <w:rFonts w:ascii="system-ui" w:hAnsi="system-ui" w:eastAsia="system-ui" w:cs="system-ui"/>
          <w:b w:val="0"/>
          <w:bCs w:val="0"/>
          <w:i w:val="0"/>
          <w:iCs w:val="0"/>
          <w:caps w:val="0"/>
          <w:smallCaps w:val="0"/>
          <w:noProof w:val="0"/>
          <w:color w:val="374151"/>
          <w:sz w:val="24"/>
          <w:szCs w:val="24"/>
          <w:lang w:val="en-GB"/>
        </w:rPr>
        <w:t>gérer</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les exigences de </w:t>
      </w:r>
      <w:r w:rsidRPr="35A68636" w:rsidR="71ACF590">
        <w:rPr>
          <w:rFonts w:ascii="system-ui" w:hAnsi="system-ui" w:eastAsia="system-ui" w:cs="system-ui"/>
          <w:b w:val="0"/>
          <w:bCs w:val="0"/>
          <w:i w:val="0"/>
          <w:iCs w:val="0"/>
          <w:caps w:val="0"/>
          <w:smallCaps w:val="0"/>
          <w:noProof w:val="0"/>
          <w:color w:val="374151"/>
          <w:sz w:val="24"/>
          <w:szCs w:val="24"/>
          <w:lang w:val="en-GB"/>
        </w:rPr>
        <w:t>l'application</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OC Pizza.</w:t>
      </w:r>
    </w:p>
    <w:p w:rsidR="35A68636" w:rsidP="35A68636" w:rsidRDefault="35A68636" w14:paraId="0844A197" w14:textId="260A5925">
      <w:pPr>
        <w:pStyle w:val="Normal"/>
        <w:rPr>
          <w:rFonts w:ascii="system-ui" w:hAnsi="system-ui" w:eastAsia="system-ui" w:cs="system-ui"/>
          <w:b w:val="0"/>
          <w:bCs w:val="0"/>
          <w:i w:val="0"/>
          <w:iCs w:val="0"/>
          <w:caps w:val="0"/>
          <w:smallCaps w:val="0"/>
          <w:noProof w:val="0"/>
          <w:color w:val="374151"/>
          <w:sz w:val="24"/>
          <w:szCs w:val="24"/>
          <w:lang w:val="en-GB"/>
        </w:rPr>
      </w:pPr>
    </w:p>
    <w:p w:rsidR="71ACF590" w:rsidRDefault="71ACF590" w14:paraId="02C1A450" w14:textId="0874AAEF">
      <w:r w:rsidRPr="35A68636" w:rsidR="71ACF590">
        <w:rPr>
          <w:rFonts w:ascii="system-ui" w:hAnsi="system-ui" w:eastAsia="system-ui" w:cs="system-ui"/>
          <w:b w:val="1"/>
          <w:bCs w:val="1"/>
          <w:i w:val="0"/>
          <w:iCs w:val="0"/>
          <w:caps w:val="0"/>
          <w:smallCaps w:val="0"/>
          <w:noProof w:val="0"/>
          <w:color w:val="374151"/>
          <w:sz w:val="24"/>
          <w:szCs w:val="24"/>
          <w:lang w:val="en-GB"/>
        </w:rPr>
        <w:t>Diagramme UML de Composants</w:t>
      </w:r>
    </w:p>
    <w:p w:rsidR="71ACF590" w:rsidRDefault="71ACF590" w14:paraId="5CB55500" w14:textId="65B18F40">
      <w:r w:rsidRPr="35A68636" w:rsidR="71ACF590">
        <w:rPr>
          <w:rFonts w:ascii="system-ui" w:hAnsi="system-ui" w:eastAsia="system-ui" w:cs="system-ui"/>
          <w:b w:val="0"/>
          <w:bCs w:val="0"/>
          <w:i w:val="0"/>
          <w:iCs w:val="0"/>
          <w:caps w:val="0"/>
          <w:smallCaps w:val="0"/>
          <w:noProof w:val="0"/>
          <w:color w:val="374151"/>
          <w:sz w:val="24"/>
          <w:szCs w:val="24"/>
          <w:lang w:val="en-GB"/>
        </w:rPr>
        <w:t xml:space="preserve">Le </w:t>
      </w:r>
      <w:r w:rsidRPr="35A68636" w:rsidR="71ACF590">
        <w:rPr>
          <w:rFonts w:ascii="system-ui" w:hAnsi="system-ui" w:eastAsia="system-ui" w:cs="system-ui"/>
          <w:b w:val="0"/>
          <w:bCs w:val="0"/>
          <w:i w:val="0"/>
          <w:iCs w:val="0"/>
          <w:caps w:val="0"/>
          <w:smallCaps w:val="0"/>
          <w:noProof w:val="0"/>
          <w:color w:val="374151"/>
          <w:sz w:val="24"/>
          <w:szCs w:val="24"/>
          <w:lang w:val="en-GB"/>
        </w:rPr>
        <w:t>diagramme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UML de </w:t>
      </w:r>
      <w:r w:rsidRPr="35A68636" w:rsidR="71ACF590">
        <w:rPr>
          <w:rFonts w:ascii="system-ui" w:hAnsi="system-ui" w:eastAsia="system-ui" w:cs="system-ui"/>
          <w:b w:val="0"/>
          <w:bCs w:val="0"/>
          <w:i w:val="0"/>
          <w:iCs w:val="0"/>
          <w:caps w:val="0"/>
          <w:smallCaps w:val="0"/>
          <w:noProof w:val="0"/>
          <w:color w:val="374151"/>
          <w:sz w:val="24"/>
          <w:szCs w:val="24"/>
          <w:lang w:val="en-GB"/>
        </w:rPr>
        <w:t>composants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offre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une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vue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d'ensemble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de la structure de </w:t>
      </w:r>
      <w:r w:rsidRPr="35A68636" w:rsidR="71ACF590">
        <w:rPr>
          <w:rFonts w:ascii="system-ui" w:hAnsi="system-ui" w:eastAsia="system-ui" w:cs="system-ui"/>
          <w:b w:val="0"/>
          <w:bCs w:val="0"/>
          <w:i w:val="0"/>
          <w:iCs w:val="0"/>
          <w:caps w:val="0"/>
          <w:smallCaps w:val="0"/>
          <w:noProof w:val="0"/>
          <w:color w:val="374151"/>
          <w:sz w:val="24"/>
          <w:szCs w:val="24"/>
          <w:lang w:val="en-GB"/>
        </w:rPr>
        <w:t>l'application</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en</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termes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de </w:t>
      </w:r>
      <w:r w:rsidRPr="35A68636" w:rsidR="71ACF590">
        <w:rPr>
          <w:rFonts w:ascii="system-ui" w:hAnsi="system-ui" w:eastAsia="system-ui" w:cs="system-ui"/>
          <w:b w:val="0"/>
          <w:bCs w:val="0"/>
          <w:i w:val="0"/>
          <w:iCs w:val="0"/>
          <w:caps w:val="0"/>
          <w:smallCaps w:val="0"/>
          <w:noProof w:val="0"/>
          <w:color w:val="374151"/>
          <w:sz w:val="24"/>
          <w:szCs w:val="24"/>
          <w:lang w:val="en-GB"/>
        </w:rPr>
        <w:t>composants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et de </w:t>
      </w:r>
      <w:r w:rsidRPr="35A68636" w:rsidR="71ACF590">
        <w:rPr>
          <w:rFonts w:ascii="system-ui" w:hAnsi="system-ui" w:eastAsia="system-ui" w:cs="system-ui"/>
          <w:b w:val="0"/>
          <w:bCs w:val="0"/>
          <w:i w:val="0"/>
          <w:iCs w:val="0"/>
          <w:caps w:val="0"/>
          <w:smallCaps w:val="0"/>
          <w:noProof w:val="0"/>
          <w:color w:val="374151"/>
          <w:sz w:val="24"/>
          <w:szCs w:val="24"/>
          <w:lang w:val="en-GB"/>
        </w:rPr>
        <w:t>leurs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relations. Il </w:t>
      </w:r>
      <w:r w:rsidRPr="35A68636" w:rsidR="71ACF590">
        <w:rPr>
          <w:rFonts w:ascii="system-ui" w:hAnsi="system-ui" w:eastAsia="system-ui" w:cs="system-ui"/>
          <w:b w:val="0"/>
          <w:bCs w:val="0"/>
          <w:i w:val="0"/>
          <w:iCs w:val="0"/>
          <w:caps w:val="0"/>
          <w:smallCaps w:val="0"/>
          <w:noProof w:val="0"/>
          <w:color w:val="374151"/>
          <w:sz w:val="24"/>
          <w:szCs w:val="24"/>
          <w:lang w:val="en-GB"/>
        </w:rPr>
        <w:t>permet</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de visualiser </w:t>
      </w:r>
      <w:r w:rsidRPr="35A68636" w:rsidR="71ACF590">
        <w:rPr>
          <w:rFonts w:ascii="system-ui" w:hAnsi="system-ui" w:eastAsia="system-ui" w:cs="system-ui"/>
          <w:b w:val="0"/>
          <w:bCs w:val="0"/>
          <w:i w:val="0"/>
          <w:iCs w:val="0"/>
          <w:caps w:val="0"/>
          <w:smallCaps w:val="0"/>
          <w:noProof w:val="0"/>
          <w:color w:val="374151"/>
          <w:sz w:val="24"/>
          <w:szCs w:val="24"/>
          <w:lang w:val="en-GB"/>
        </w:rPr>
        <w:t>comment</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les </w:t>
      </w:r>
      <w:r w:rsidRPr="35A68636" w:rsidR="71ACF590">
        <w:rPr>
          <w:rFonts w:ascii="system-ui" w:hAnsi="system-ui" w:eastAsia="system-ui" w:cs="system-ui"/>
          <w:b w:val="0"/>
          <w:bCs w:val="0"/>
          <w:i w:val="0"/>
          <w:iCs w:val="0"/>
          <w:caps w:val="0"/>
          <w:smallCaps w:val="0"/>
          <w:noProof w:val="0"/>
          <w:color w:val="374151"/>
          <w:sz w:val="24"/>
          <w:szCs w:val="24"/>
          <w:lang w:val="en-GB"/>
        </w:rPr>
        <w:t>différentes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parties de </w:t>
      </w:r>
      <w:r w:rsidRPr="35A68636" w:rsidR="71ACF590">
        <w:rPr>
          <w:rFonts w:ascii="system-ui" w:hAnsi="system-ui" w:eastAsia="system-ui" w:cs="system-ui"/>
          <w:b w:val="0"/>
          <w:bCs w:val="0"/>
          <w:i w:val="0"/>
          <w:iCs w:val="0"/>
          <w:caps w:val="0"/>
          <w:smallCaps w:val="0"/>
          <w:noProof w:val="0"/>
          <w:color w:val="374151"/>
          <w:sz w:val="24"/>
          <w:szCs w:val="24"/>
          <w:lang w:val="en-GB"/>
        </w:rPr>
        <w:t>l'application</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interagissent</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entre </w:t>
      </w:r>
      <w:r w:rsidRPr="35A68636" w:rsidR="71ACF590">
        <w:rPr>
          <w:rFonts w:ascii="system-ui" w:hAnsi="system-ui" w:eastAsia="system-ui" w:cs="system-ui"/>
          <w:b w:val="0"/>
          <w:bCs w:val="0"/>
          <w:i w:val="0"/>
          <w:iCs w:val="0"/>
          <w:caps w:val="0"/>
          <w:smallCaps w:val="0"/>
          <w:noProof w:val="0"/>
          <w:color w:val="374151"/>
          <w:sz w:val="24"/>
          <w:szCs w:val="24"/>
          <w:lang w:val="en-GB"/>
        </w:rPr>
        <w:t>elles</w:t>
      </w:r>
      <w:r w:rsidRPr="35A68636" w:rsidR="71ACF590">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27FB6C69" w14:textId="119952AB">
      <w:pPr>
        <w:pStyle w:val="Normal"/>
        <w:rPr>
          <w:rFonts w:ascii="system-ui" w:hAnsi="system-ui" w:eastAsia="system-ui" w:cs="system-ui"/>
          <w:b w:val="0"/>
          <w:bCs w:val="0"/>
          <w:i w:val="0"/>
          <w:iCs w:val="0"/>
          <w:caps w:val="0"/>
          <w:smallCaps w:val="0"/>
          <w:noProof w:val="0"/>
          <w:color w:val="374151"/>
          <w:sz w:val="24"/>
          <w:szCs w:val="24"/>
          <w:lang w:val="en-GB"/>
        </w:rPr>
      </w:pPr>
    </w:p>
    <w:p w:rsidR="71ACF590" w:rsidP="35A68636" w:rsidRDefault="71ACF590" w14:paraId="40090242" w14:textId="01948DB4">
      <w:pPr>
        <w:rPr>
          <w:rFonts w:ascii="system-ui" w:hAnsi="system-ui" w:eastAsia="system-ui" w:cs="system-ui"/>
          <w:b w:val="1"/>
          <w:bCs w:val="1"/>
          <w:i w:val="0"/>
          <w:iCs w:val="0"/>
          <w:caps w:val="0"/>
          <w:smallCaps w:val="0"/>
          <w:noProof w:val="0"/>
          <w:color w:val="374151"/>
          <w:sz w:val="24"/>
          <w:szCs w:val="24"/>
          <w:lang w:val="en-GB"/>
        </w:rPr>
      </w:pPr>
      <w:r w:rsidRPr="35A68636" w:rsidR="71ACF590">
        <w:rPr>
          <w:rFonts w:ascii="system-ui" w:hAnsi="system-ui" w:eastAsia="system-ui" w:cs="system-ui"/>
          <w:b w:val="1"/>
          <w:bCs w:val="1"/>
          <w:i w:val="0"/>
          <w:iCs w:val="0"/>
          <w:caps w:val="0"/>
          <w:smallCaps w:val="0"/>
          <w:noProof w:val="0"/>
          <w:color w:val="374151"/>
          <w:sz w:val="24"/>
          <w:szCs w:val="24"/>
          <w:lang w:val="en-GB"/>
        </w:rPr>
        <w:t>Composants</w:t>
      </w:r>
      <w:r w:rsidRPr="35A68636" w:rsidR="71ACF590">
        <w:rPr>
          <w:rFonts w:ascii="system-ui" w:hAnsi="system-ui" w:eastAsia="system-ui" w:cs="system-ui"/>
          <w:b w:val="1"/>
          <w:bCs w:val="1"/>
          <w:i w:val="0"/>
          <w:iCs w:val="0"/>
          <w:caps w:val="0"/>
          <w:smallCaps w:val="0"/>
          <w:noProof w:val="0"/>
          <w:color w:val="374151"/>
          <w:sz w:val="24"/>
          <w:szCs w:val="24"/>
          <w:lang w:val="en-GB"/>
        </w:rPr>
        <w:t xml:space="preserve"> </w:t>
      </w:r>
      <w:r w:rsidRPr="35A68636" w:rsidR="441B164E">
        <w:rPr>
          <w:rFonts w:ascii="system-ui" w:hAnsi="system-ui" w:eastAsia="system-ui" w:cs="system-ui"/>
          <w:b w:val="1"/>
          <w:bCs w:val="1"/>
          <w:i w:val="0"/>
          <w:iCs w:val="0"/>
          <w:caps w:val="0"/>
          <w:smallCaps w:val="0"/>
          <w:noProof w:val="0"/>
          <w:color w:val="374151"/>
          <w:sz w:val="24"/>
          <w:szCs w:val="24"/>
          <w:lang w:val="en-GB"/>
        </w:rPr>
        <w:t>GR</w:t>
      </w:r>
    </w:p>
    <w:p w:rsidR="71ACF590" w:rsidP="35A68636" w:rsidRDefault="71ACF590" w14:paraId="27B2C43A" w14:textId="414C5923">
      <w:pPr>
        <w:pStyle w:val="Normal"/>
        <w:bidi w:val="0"/>
        <w:spacing w:before="0" w:beforeAutospacing="off" w:after="0" w:afterAutospacing="off" w:line="259" w:lineRule="auto"/>
        <w:ind w:left="0" w:right="0"/>
        <w:jc w:val="left"/>
      </w:pPr>
      <w:r w:rsidRPr="35A68636" w:rsidR="71ACF590">
        <w:rPr>
          <w:rFonts w:ascii="system-ui" w:hAnsi="system-ui" w:eastAsia="system-ui" w:cs="system-ui"/>
          <w:b w:val="1"/>
          <w:bCs w:val="1"/>
          <w:i w:val="0"/>
          <w:iCs w:val="0"/>
          <w:caps w:val="0"/>
          <w:smallCaps w:val="0"/>
          <w:noProof w:val="0"/>
          <w:color w:val="374151"/>
          <w:sz w:val="24"/>
          <w:szCs w:val="24"/>
          <w:lang w:val="en-GB"/>
        </w:rPr>
        <w:t xml:space="preserve">Description et </w:t>
      </w:r>
      <w:r w:rsidRPr="35A68636" w:rsidR="71ACF590">
        <w:rPr>
          <w:rFonts w:ascii="system-ui" w:hAnsi="system-ui" w:eastAsia="system-ui" w:cs="system-ui"/>
          <w:b w:val="1"/>
          <w:bCs w:val="1"/>
          <w:i w:val="0"/>
          <w:iCs w:val="0"/>
          <w:caps w:val="0"/>
          <w:smallCaps w:val="0"/>
          <w:noProof w:val="0"/>
          <w:color w:val="374151"/>
          <w:sz w:val="24"/>
          <w:szCs w:val="24"/>
          <w:lang w:val="en-GB"/>
        </w:rPr>
        <w:t>Rôle</w:t>
      </w:r>
      <w:r w:rsidRPr="35A68636" w:rsidR="71ACF590">
        <w:rPr>
          <w:rFonts w:ascii="system-ui" w:hAnsi="system-ui" w:eastAsia="system-ui" w:cs="system-ui"/>
          <w:b w:val="1"/>
          <w:bCs w:val="1"/>
          <w:i w:val="0"/>
          <w:iCs w:val="0"/>
          <w:caps w:val="0"/>
          <w:smallCaps w:val="0"/>
          <w:noProof w:val="0"/>
          <w:color w:val="374151"/>
          <w:sz w:val="24"/>
          <w:szCs w:val="24"/>
          <w:lang w:val="en-GB"/>
        </w:rPr>
        <w:t>/Objectif</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Le </w:t>
      </w:r>
      <w:r w:rsidRPr="35A68636" w:rsidR="71ACF590">
        <w:rPr>
          <w:rFonts w:ascii="system-ui" w:hAnsi="system-ui" w:eastAsia="system-ui" w:cs="system-ui"/>
          <w:b w:val="0"/>
          <w:bCs w:val="0"/>
          <w:i w:val="0"/>
          <w:iCs w:val="0"/>
          <w:caps w:val="0"/>
          <w:smallCaps w:val="0"/>
          <w:noProof w:val="0"/>
          <w:color w:val="374151"/>
          <w:sz w:val="24"/>
          <w:szCs w:val="24"/>
          <w:lang w:val="en-GB"/>
        </w:rPr>
        <w:t>Composant</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2A80DE80">
        <w:rPr>
          <w:rFonts w:ascii="system-ui" w:hAnsi="system-ui" w:eastAsia="system-ui" w:cs="system-ui"/>
          <w:b w:val="0"/>
          <w:bCs w:val="0"/>
          <w:i w:val="0"/>
          <w:iCs w:val="0"/>
          <w:caps w:val="0"/>
          <w:smallCaps w:val="0"/>
          <w:noProof w:val="0"/>
          <w:color w:val="374151"/>
          <w:sz w:val="24"/>
          <w:szCs w:val="24"/>
          <w:lang w:val="en-GB"/>
        </w:rPr>
        <w:t xml:space="preserve">GR </w:t>
      </w:r>
      <w:r w:rsidRPr="35A68636" w:rsidR="71ACF590">
        <w:rPr>
          <w:rFonts w:ascii="system-ui" w:hAnsi="system-ui" w:eastAsia="system-ui" w:cs="system-ui"/>
          <w:b w:val="0"/>
          <w:bCs w:val="0"/>
          <w:i w:val="0"/>
          <w:iCs w:val="0"/>
          <w:caps w:val="0"/>
          <w:smallCaps w:val="0"/>
          <w:noProof w:val="0"/>
          <w:color w:val="374151"/>
          <w:sz w:val="24"/>
          <w:szCs w:val="24"/>
          <w:lang w:val="en-GB"/>
        </w:rPr>
        <w:t>représente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la </w:t>
      </w:r>
      <w:r w:rsidRPr="35A68636" w:rsidR="71ACF590">
        <w:rPr>
          <w:rFonts w:ascii="system-ui" w:hAnsi="system-ui" w:eastAsia="system-ui" w:cs="system-ui"/>
          <w:b w:val="0"/>
          <w:bCs w:val="0"/>
          <w:i w:val="0"/>
          <w:iCs w:val="0"/>
          <w:caps w:val="0"/>
          <w:smallCaps w:val="0"/>
          <w:noProof w:val="0"/>
          <w:color w:val="374151"/>
          <w:sz w:val="24"/>
          <w:szCs w:val="24"/>
          <w:lang w:val="en-GB"/>
        </w:rPr>
        <w:t>partie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de </w:t>
      </w:r>
      <w:r w:rsidRPr="35A68636" w:rsidR="71ACF590">
        <w:rPr>
          <w:rFonts w:ascii="system-ui" w:hAnsi="system-ui" w:eastAsia="system-ui" w:cs="system-ui"/>
          <w:b w:val="0"/>
          <w:bCs w:val="0"/>
          <w:i w:val="0"/>
          <w:iCs w:val="0"/>
          <w:caps w:val="0"/>
          <w:smallCaps w:val="0"/>
          <w:noProof w:val="0"/>
          <w:color w:val="374151"/>
          <w:sz w:val="24"/>
          <w:szCs w:val="24"/>
          <w:lang w:val="en-GB"/>
        </w:rPr>
        <w:t>l'application</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responsable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de la gestion des </w:t>
      </w:r>
      <w:r w:rsidRPr="35A68636" w:rsidR="71ACF590">
        <w:rPr>
          <w:rFonts w:ascii="system-ui" w:hAnsi="system-ui" w:eastAsia="system-ui" w:cs="system-ui"/>
          <w:b w:val="0"/>
          <w:bCs w:val="0"/>
          <w:i w:val="0"/>
          <w:iCs w:val="0"/>
          <w:caps w:val="0"/>
          <w:smallCaps w:val="0"/>
          <w:noProof w:val="0"/>
          <w:color w:val="374151"/>
          <w:sz w:val="24"/>
          <w:szCs w:val="24"/>
          <w:lang w:val="en-GB"/>
        </w:rPr>
        <w:t>recettes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de pizzas. Il </w:t>
      </w:r>
      <w:r w:rsidRPr="35A68636" w:rsidR="71ACF590">
        <w:rPr>
          <w:rFonts w:ascii="system-ui" w:hAnsi="system-ui" w:eastAsia="system-ui" w:cs="system-ui"/>
          <w:b w:val="0"/>
          <w:bCs w:val="0"/>
          <w:i w:val="0"/>
          <w:iCs w:val="0"/>
          <w:caps w:val="0"/>
          <w:smallCaps w:val="0"/>
          <w:noProof w:val="0"/>
          <w:color w:val="374151"/>
          <w:sz w:val="24"/>
          <w:szCs w:val="24"/>
          <w:lang w:val="en-GB"/>
        </w:rPr>
        <w:t>s'agit</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d'un module </w:t>
      </w:r>
      <w:r w:rsidRPr="35A68636" w:rsidR="71ACF590">
        <w:rPr>
          <w:rFonts w:ascii="system-ui" w:hAnsi="system-ui" w:eastAsia="system-ui" w:cs="system-ui"/>
          <w:b w:val="0"/>
          <w:bCs w:val="0"/>
          <w:i w:val="0"/>
          <w:iCs w:val="0"/>
          <w:caps w:val="0"/>
          <w:smallCaps w:val="0"/>
          <w:noProof w:val="0"/>
          <w:color w:val="374151"/>
          <w:sz w:val="24"/>
          <w:szCs w:val="24"/>
          <w:lang w:val="en-GB"/>
        </w:rPr>
        <w:t>clé</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qui </w:t>
      </w:r>
      <w:r w:rsidRPr="35A68636" w:rsidR="71ACF590">
        <w:rPr>
          <w:rFonts w:ascii="system-ui" w:hAnsi="system-ui" w:eastAsia="system-ui" w:cs="system-ui"/>
          <w:b w:val="0"/>
          <w:bCs w:val="0"/>
          <w:i w:val="0"/>
          <w:iCs w:val="0"/>
          <w:caps w:val="0"/>
          <w:smallCaps w:val="0"/>
          <w:noProof w:val="0"/>
          <w:color w:val="374151"/>
          <w:sz w:val="24"/>
          <w:szCs w:val="24"/>
          <w:lang w:val="en-GB"/>
        </w:rPr>
        <w:t>permet</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aux pizzaiolos de consulter, </w:t>
      </w:r>
      <w:r w:rsidRPr="35A68636" w:rsidR="71ACF590">
        <w:rPr>
          <w:rFonts w:ascii="system-ui" w:hAnsi="system-ui" w:eastAsia="system-ui" w:cs="system-ui"/>
          <w:b w:val="0"/>
          <w:bCs w:val="0"/>
          <w:i w:val="0"/>
          <w:iCs w:val="0"/>
          <w:caps w:val="0"/>
          <w:smallCaps w:val="0"/>
          <w:noProof w:val="0"/>
          <w:color w:val="374151"/>
          <w:sz w:val="24"/>
          <w:szCs w:val="24"/>
          <w:lang w:val="en-GB"/>
        </w:rPr>
        <w:t>mettre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à jour et </w:t>
      </w:r>
      <w:r w:rsidRPr="35A68636" w:rsidR="71ACF590">
        <w:rPr>
          <w:rFonts w:ascii="system-ui" w:hAnsi="system-ui" w:eastAsia="system-ui" w:cs="system-ui"/>
          <w:b w:val="0"/>
          <w:bCs w:val="0"/>
          <w:i w:val="0"/>
          <w:iCs w:val="0"/>
          <w:caps w:val="0"/>
          <w:smallCaps w:val="0"/>
          <w:noProof w:val="0"/>
          <w:color w:val="374151"/>
          <w:sz w:val="24"/>
          <w:szCs w:val="24"/>
          <w:lang w:val="en-GB"/>
        </w:rPr>
        <w:t>suivre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les </w:t>
      </w:r>
      <w:r w:rsidRPr="35A68636" w:rsidR="71ACF590">
        <w:rPr>
          <w:rFonts w:ascii="system-ui" w:hAnsi="system-ui" w:eastAsia="system-ui" w:cs="system-ui"/>
          <w:b w:val="0"/>
          <w:bCs w:val="0"/>
          <w:i w:val="0"/>
          <w:iCs w:val="0"/>
          <w:caps w:val="0"/>
          <w:smallCaps w:val="0"/>
          <w:noProof w:val="0"/>
          <w:color w:val="374151"/>
          <w:sz w:val="24"/>
          <w:szCs w:val="24"/>
          <w:lang w:val="en-GB"/>
        </w:rPr>
        <w:t>recettes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pour assurer </w:t>
      </w:r>
      <w:r w:rsidRPr="35A68636" w:rsidR="71ACF590">
        <w:rPr>
          <w:rFonts w:ascii="system-ui" w:hAnsi="system-ui" w:eastAsia="system-ui" w:cs="system-ui"/>
          <w:b w:val="0"/>
          <w:bCs w:val="0"/>
          <w:i w:val="0"/>
          <w:iCs w:val="0"/>
          <w:caps w:val="0"/>
          <w:smallCaps w:val="0"/>
          <w:noProof w:val="0"/>
          <w:color w:val="374151"/>
          <w:sz w:val="24"/>
          <w:szCs w:val="24"/>
          <w:lang w:val="en-GB"/>
        </w:rPr>
        <w:t>une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préparation</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cohérente</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des pizzas. Le </w:t>
      </w:r>
      <w:r w:rsidRPr="35A68636" w:rsidR="71ACF590">
        <w:rPr>
          <w:rFonts w:ascii="system-ui" w:hAnsi="system-ui" w:eastAsia="system-ui" w:cs="system-ui"/>
          <w:b w:val="0"/>
          <w:bCs w:val="0"/>
          <w:i w:val="0"/>
          <w:iCs w:val="0"/>
          <w:caps w:val="0"/>
          <w:smallCaps w:val="0"/>
          <w:noProof w:val="0"/>
          <w:color w:val="374151"/>
          <w:sz w:val="24"/>
          <w:szCs w:val="24"/>
          <w:lang w:val="en-GB"/>
        </w:rPr>
        <w:t>Composant</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X </w:t>
      </w:r>
      <w:r w:rsidRPr="35A68636" w:rsidR="71ACF590">
        <w:rPr>
          <w:rFonts w:ascii="system-ui" w:hAnsi="system-ui" w:eastAsia="system-ui" w:cs="system-ui"/>
          <w:b w:val="0"/>
          <w:bCs w:val="0"/>
          <w:i w:val="0"/>
          <w:iCs w:val="0"/>
          <w:caps w:val="0"/>
          <w:smallCaps w:val="0"/>
          <w:noProof w:val="0"/>
          <w:color w:val="374151"/>
          <w:sz w:val="24"/>
          <w:szCs w:val="24"/>
          <w:lang w:val="en-GB"/>
        </w:rPr>
        <w:t>interagit</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avec la base de </w:t>
      </w:r>
      <w:r w:rsidRPr="35A68636" w:rsidR="71ACF590">
        <w:rPr>
          <w:rFonts w:ascii="system-ui" w:hAnsi="system-ui" w:eastAsia="system-ui" w:cs="system-ui"/>
          <w:b w:val="0"/>
          <w:bCs w:val="0"/>
          <w:i w:val="0"/>
          <w:iCs w:val="0"/>
          <w:caps w:val="0"/>
          <w:smallCaps w:val="0"/>
          <w:noProof w:val="0"/>
          <w:color w:val="374151"/>
          <w:sz w:val="24"/>
          <w:szCs w:val="24"/>
          <w:lang w:val="en-GB"/>
        </w:rPr>
        <w:t>données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pour stocker et </w:t>
      </w:r>
      <w:r w:rsidRPr="35A68636" w:rsidR="71ACF590">
        <w:rPr>
          <w:rFonts w:ascii="system-ui" w:hAnsi="system-ui" w:eastAsia="system-ui" w:cs="system-ui"/>
          <w:b w:val="0"/>
          <w:bCs w:val="0"/>
          <w:i w:val="0"/>
          <w:iCs w:val="0"/>
          <w:caps w:val="0"/>
          <w:smallCaps w:val="0"/>
          <w:noProof w:val="0"/>
          <w:color w:val="374151"/>
          <w:sz w:val="24"/>
          <w:szCs w:val="24"/>
          <w:lang w:val="en-GB"/>
        </w:rPr>
        <w:t>récupérer</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les </w:t>
      </w:r>
      <w:r w:rsidRPr="35A68636" w:rsidR="71ACF590">
        <w:rPr>
          <w:rFonts w:ascii="system-ui" w:hAnsi="system-ui" w:eastAsia="system-ui" w:cs="system-ui"/>
          <w:b w:val="0"/>
          <w:bCs w:val="0"/>
          <w:i w:val="0"/>
          <w:iCs w:val="0"/>
          <w:caps w:val="0"/>
          <w:smallCaps w:val="0"/>
          <w:noProof w:val="0"/>
          <w:color w:val="374151"/>
          <w:sz w:val="24"/>
          <w:szCs w:val="24"/>
          <w:lang w:val="en-GB"/>
        </w:rPr>
        <w:t>recettes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ainsi</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qu'avec</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d'autres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w:t>
      </w:r>
      <w:r w:rsidRPr="35A68636" w:rsidR="71ACF590">
        <w:rPr>
          <w:rFonts w:ascii="system-ui" w:hAnsi="system-ui" w:eastAsia="system-ui" w:cs="system-ui"/>
          <w:b w:val="0"/>
          <w:bCs w:val="0"/>
          <w:i w:val="0"/>
          <w:iCs w:val="0"/>
          <w:caps w:val="0"/>
          <w:smallCaps w:val="0"/>
          <w:noProof w:val="0"/>
          <w:color w:val="374151"/>
          <w:sz w:val="24"/>
          <w:szCs w:val="24"/>
          <w:lang w:val="en-GB"/>
        </w:rPr>
        <w:t>composants</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pour </w:t>
      </w:r>
      <w:r w:rsidRPr="35A68636" w:rsidR="71ACF590">
        <w:rPr>
          <w:rFonts w:ascii="system-ui" w:hAnsi="system-ui" w:eastAsia="system-ui" w:cs="system-ui"/>
          <w:b w:val="0"/>
          <w:bCs w:val="0"/>
          <w:i w:val="0"/>
          <w:iCs w:val="0"/>
          <w:caps w:val="0"/>
          <w:smallCaps w:val="0"/>
          <w:noProof w:val="0"/>
          <w:color w:val="374151"/>
          <w:sz w:val="24"/>
          <w:szCs w:val="24"/>
          <w:lang w:val="en-GB"/>
        </w:rPr>
        <w:t>coordonner</w:t>
      </w:r>
      <w:r w:rsidRPr="35A68636" w:rsidR="71ACF590">
        <w:rPr>
          <w:rFonts w:ascii="system-ui" w:hAnsi="system-ui" w:eastAsia="system-ui" w:cs="system-ui"/>
          <w:b w:val="0"/>
          <w:bCs w:val="0"/>
          <w:i w:val="0"/>
          <w:iCs w:val="0"/>
          <w:caps w:val="0"/>
          <w:smallCaps w:val="0"/>
          <w:noProof w:val="0"/>
          <w:color w:val="374151"/>
          <w:sz w:val="24"/>
          <w:szCs w:val="24"/>
          <w:lang w:val="en-GB"/>
        </w:rPr>
        <w:t xml:space="preserve"> le processus de </w:t>
      </w:r>
      <w:r w:rsidRPr="35A68636" w:rsidR="71ACF590">
        <w:rPr>
          <w:rFonts w:ascii="system-ui" w:hAnsi="system-ui" w:eastAsia="system-ui" w:cs="system-ui"/>
          <w:b w:val="0"/>
          <w:bCs w:val="0"/>
          <w:i w:val="0"/>
          <w:iCs w:val="0"/>
          <w:caps w:val="0"/>
          <w:smallCaps w:val="0"/>
          <w:noProof w:val="0"/>
          <w:color w:val="374151"/>
          <w:sz w:val="24"/>
          <w:szCs w:val="24"/>
          <w:lang w:val="en-GB"/>
        </w:rPr>
        <w:t>préparation</w:t>
      </w:r>
      <w:r w:rsidRPr="35A68636" w:rsidR="71ACF590">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2969F269" w14:textId="6F6D2EF0">
      <w:pPr>
        <w:pStyle w:val="Corpsdetexte"/>
      </w:pPr>
    </w:p>
    <w:p w:rsidR="74D423F3" w:rsidRDefault="74D423F3" w14:paraId="1E926EAC" w14:textId="2A1A538C">
      <w:r w:rsidRPr="35A68636" w:rsidR="74D423F3">
        <w:rPr>
          <w:rFonts w:ascii="system-ui" w:hAnsi="system-ui" w:eastAsia="system-ui" w:cs="system-ui"/>
          <w:b w:val="1"/>
          <w:bCs w:val="1"/>
          <w:i w:val="0"/>
          <w:iCs w:val="0"/>
          <w:caps w:val="0"/>
          <w:smallCaps w:val="0"/>
          <w:noProof w:val="0"/>
          <w:color w:val="374151"/>
          <w:sz w:val="24"/>
          <w:szCs w:val="24"/>
          <w:lang w:val="en-GB"/>
        </w:rPr>
        <w:t>Description et Rôle/Objectif</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Le Composant Préparation est au cœur du processus de préparation des pizzas au sein de l'application OC Pizza. Il a pour objectif de garantir une préparation fluide et efficace des commandes de pizzas. Ce composant récupère les commandes en attente de préparation et les associe aux recettes appropriées. Il suit également l'état de préparation de chaque commande et coordonne le flux de travail entre les pizzaiolos pour s'assurer que les pizzas sont préparées dans l'ordre adéquat.</w:t>
      </w:r>
    </w:p>
    <w:p w:rsidR="74D423F3" w:rsidRDefault="74D423F3" w14:paraId="674943BB" w14:textId="31C3249A">
      <w:r w:rsidRPr="35A68636" w:rsidR="74D423F3">
        <w:rPr>
          <w:rFonts w:ascii="system-ui" w:hAnsi="system-ui" w:eastAsia="system-ui" w:cs="system-ui"/>
          <w:b w:val="0"/>
          <w:bCs w:val="0"/>
          <w:i w:val="0"/>
          <w:iCs w:val="0"/>
          <w:caps w:val="0"/>
          <w:smallCaps w:val="0"/>
          <w:noProof w:val="0"/>
          <w:color w:val="374151"/>
          <w:sz w:val="24"/>
          <w:szCs w:val="24"/>
          <w:lang w:val="en-GB"/>
        </w:rPr>
        <w:t xml:space="preserve">Le </w:t>
      </w:r>
      <w:r w:rsidRPr="35A68636" w:rsidR="74D423F3">
        <w:rPr>
          <w:rFonts w:ascii="system-ui" w:hAnsi="system-ui" w:eastAsia="system-ui" w:cs="system-ui"/>
          <w:b w:val="0"/>
          <w:bCs w:val="0"/>
          <w:i w:val="0"/>
          <w:iCs w:val="0"/>
          <w:caps w:val="0"/>
          <w:smallCaps w:val="0"/>
          <w:noProof w:val="0"/>
          <w:color w:val="374151"/>
          <w:sz w:val="24"/>
          <w:szCs w:val="24"/>
          <w:lang w:val="en-GB"/>
        </w:rPr>
        <w:t>Composant</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Préparation</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interagit</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de manière </w:t>
      </w:r>
      <w:r w:rsidRPr="35A68636" w:rsidR="74D423F3">
        <w:rPr>
          <w:rFonts w:ascii="system-ui" w:hAnsi="system-ui" w:eastAsia="system-ui" w:cs="system-ui"/>
          <w:b w:val="0"/>
          <w:bCs w:val="0"/>
          <w:i w:val="0"/>
          <w:iCs w:val="0"/>
          <w:caps w:val="0"/>
          <w:smallCaps w:val="0"/>
          <w:noProof w:val="0"/>
          <w:color w:val="374151"/>
          <w:sz w:val="24"/>
          <w:szCs w:val="24"/>
          <w:lang w:val="en-GB"/>
        </w:rPr>
        <w:t>harmonieuse</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avec </w:t>
      </w:r>
      <w:r w:rsidRPr="35A68636" w:rsidR="74D423F3">
        <w:rPr>
          <w:rFonts w:ascii="system-ui" w:hAnsi="system-ui" w:eastAsia="system-ui" w:cs="system-ui"/>
          <w:b w:val="0"/>
          <w:bCs w:val="0"/>
          <w:i w:val="0"/>
          <w:iCs w:val="0"/>
          <w:caps w:val="0"/>
          <w:smallCaps w:val="0"/>
          <w:noProof w:val="0"/>
          <w:color w:val="374151"/>
          <w:sz w:val="24"/>
          <w:szCs w:val="24"/>
          <w:lang w:val="en-GB"/>
        </w:rPr>
        <w:t>d'autres</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composants</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pour </w:t>
      </w:r>
      <w:r w:rsidRPr="35A68636" w:rsidR="74D423F3">
        <w:rPr>
          <w:rFonts w:ascii="system-ui" w:hAnsi="system-ui" w:eastAsia="system-ui" w:cs="system-ui"/>
          <w:b w:val="0"/>
          <w:bCs w:val="0"/>
          <w:i w:val="0"/>
          <w:iCs w:val="0"/>
          <w:caps w:val="0"/>
          <w:smallCaps w:val="0"/>
          <w:noProof w:val="0"/>
          <w:color w:val="374151"/>
          <w:sz w:val="24"/>
          <w:szCs w:val="24"/>
          <w:lang w:val="en-GB"/>
        </w:rPr>
        <w:t>accéder</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aux </w:t>
      </w:r>
      <w:r w:rsidRPr="35A68636" w:rsidR="74D423F3">
        <w:rPr>
          <w:rFonts w:ascii="system-ui" w:hAnsi="system-ui" w:eastAsia="system-ui" w:cs="system-ui"/>
          <w:b w:val="0"/>
          <w:bCs w:val="0"/>
          <w:i w:val="0"/>
          <w:iCs w:val="0"/>
          <w:caps w:val="0"/>
          <w:smallCaps w:val="0"/>
          <w:noProof w:val="0"/>
          <w:color w:val="374151"/>
          <w:sz w:val="24"/>
          <w:szCs w:val="24"/>
          <w:lang w:val="en-GB"/>
        </w:rPr>
        <w:t>informations</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des </w:t>
      </w:r>
      <w:r w:rsidRPr="35A68636" w:rsidR="74D423F3">
        <w:rPr>
          <w:rFonts w:ascii="system-ui" w:hAnsi="system-ui" w:eastAsia="system-ui" w:cs="system-ui"/>
          <w:b w:val="0"/>
          <w:bCs w:val="0"/>
          <w:i w:val="0"/>
          <w:iCs w:val="0"/>
          <w:caps w:val="0"/>
          <w:smallCaps w:val="0"/>
          <w:noProof w:val="0"/>
          <w:color w:val="374151"/>
          <w:sz w:val="24"/>
          <w:szCs w:val="24"/>
          <w:lang w:val="en-GB"/>
        </w:rPr>
        <w:t>recettes</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et des </w:t>
      </w:r>
      <w:r w:rsidRPr="35A68636" w:rsidR="74D423F3">
        <w:rPr>
          <w:rFonts w:ascii="system-ui" w:hAnsi="system-ui" w:eastAsia="system-ui" w:cs="system-ui"/>
          <w:b w:val="0"/>
          <w:bCs w:val="0"/>
          <w:i w:val="0"/>
          <w:iCs w:val="0"/>
          <w:caps w:val="0"/>
          <w:smallCaps w:val="0"/>
          <w:noProof w:val="0"/>
          <w:color w:val="374151"/>
          <w:sz w:val="24"/>
          <w:szCs w:val="24"/>
          <w:lang w:val="en-GB"/>
        </w:rPr>
        <w:t>commandes</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Il </w:t>
      </w:r>
      <w:r w:rsidRPr="35A68636" w:rsidR="74D423F3">
        <w:rPr>
          <w:rFonts w:ascii="system-ui" w:hAnsi="system-ui" w:eastAsia="system-ui" w:cs="system-ui"/>
          <w:b w:val="0"/>
          <w:bCs w:val="0"/>
          <w:i w:val="0"/>
          <w:iCs w:val="0"/>
          <w:caps w:val="0"/>
          <w:smallCaps w:val="0"/>
          <w:noProof w:val="0"/>
          <w:color w:val="374151"/>
          <w:sz w:val="24"/>
          <w:szCs w:val="24"/>
          <w:lang w:val="en-GB"/>
        </w:rPr>
        <w:t>joue</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un </w:t>
      </w:r>
      <w:r w:rsidRPr="35A68636" w:rsidR="74D423F3">
        <w:rPr>
          <w:rFonts w:ascii="system-ui" w:hAnsi="system-ui" w:eastAsia="system-ui" w:cs="system-ui"/>
          <w:b w:val="0"/>
          <w:bCs w:val="0"/>
          <w:i w:val="0"/>
          <w:iCs w:val="0"/>
          <w:caps w:val="0"/>
          <w:smallCaps w:val="0"/>
          <w:noProof w:val="0"/>
          <w:color w:val="374151"/>
          <w:sz w:val="24"/>
          <w:szCs w:val="24"/>
          <w:lang w:val="en-GB"/>
        </w:rPr>
        <w:t>rôle</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crucial dans la </w:t>
      </w:r>
      <w:r w:rsidRPr="35A68636" w:rsidR="74D423F3">
        <w:rPr>
          <w:rFonts w:ascii="system-ui" w:hAnsi="system-ui" w:eastAsia="system-ui" w:cs="system-ui"/>
          <w:b w:val="0"/>
          <w:bCs w:val="0"/>
          <w:i w:val="0"/>
          <w:iCs w:val="0"/>
          <w:caps w:val="0"/>
          <w:smallCaps w:val="0"/>
          <w:noProof w:val="0"/>
          <w:color w:val="374151"/>
          <w:sz w:val="24"/>
          <w:szCs w:val="24"/>
          <w:lang w:val="en-GB"/>
        </w:rPr>
        <w:t>réalisation</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d'une</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expérience</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client </w:t>
      </w:r>
      <w:r w:rsidRPr="35A68636" w:rsidR="74D423F3">
        <w:rPr>
          <w:rFonts w:ascii="system-ui" w:hAnsi="system-ui" w:eastAsia="system-ui" w:cs="system-ui"/>
          <w:b w:val="0"/>
          <w:bCs w:val="0"/>
          <w:i w:val="0"/>
          <w:iCs w:val="0"/>
          <w:caps w:val="0"/>
          <w:smallCaps w:val="0"/>
          <w:noProof w:val="0"/>
          <w:color w:val="374151"/>
          <w:sz w:val="24"/>
          <w:szCs w:val="24"/>
          <w:lang w:val="en-GB"/>
        </w:rPr>
        <w:t>cohérente</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en</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veillant</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à </w:t>
      </w:r>
      <w:r w:rsidRPr="35A68636" w:rsidR="74D423F3">
        <w:rPr>
          <w:rFonts w:ascii="system-ui" w:hAnsi="system-ui" w:eastAsia="system-ui" w:cs="system-ui"/>
          <w:b w:val="0"/>
          <w:bCs w:val="0"/>
          <w:i w:val="0"/>
          <w:iCs w:val="0"/>
          <w:caps w:val="0"/>
          <w:smallCaps w:val="0"/>
          <w:noProof w:val="0"/>
          <w:color w:val="374151"/>
          <w:sz w:val="24"/>
          <w:szCs w:val="24"/>
          <w:lang w:val="en-GB"/>
        </w:rPr>
        <w:t>ce</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que les pizzas </w:t>
      </w:r>
      <w:r w:rsidRPr="35A68636" w:rsidR="74D423F3">
        <w:rPr>
          <w:rFonts w:ascii="system-ui" w:hAnsi="system-ui" w:eastAsia="system-ui" w:cs="system-ui"/>
          <w:b w:val="0"/>
          <w:bCs w:val="0"/>
          <w:i w:val="0"/>
          <w:iCs w:val="0"/>
          <w:caps w:val="0"/>
          <w:smallCaps w:val="0"/>
          <w:noProof w:val="0"/>
          <w:color w:val="374151"/>
          <w:sz w:val="24"/>
          <w:szCs w:val="24"/>
          <w:lang w:val="en-GB"/>
        </w:rPr>
        <w:t>soient</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préparées</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conformément</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aux </w:t>
      </w:r>
      <w:r w:rsidRPr="35A68636" w:rsidR="74D423F3">
        <w:rPr>
          <w:rFonts w:ascii="system-ui" w:hAnsi="system-ui" w:eastAsia="system-ui" w:cs="system-ui"/>
          <w:b w:val="0"/>
          <w:bCs w:val="0"/>
          <w:i w:val="0"/>
          <w:iCs w:val="0"/>
          <w:caps w:val="0"/>
          <w:smallCaps w:val="0"/>
          <w:noProof w:val="0"/>
          <w:color w:val="374151"/>
          <w:sz w:val="24"/>
          <w:szCs w:val="24"/>
          <w:lang w:val="en-GB"/>
        </w:rPr>
        <w:t>normes</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w:t>
      </w:r>
      <w:r w:rsidRPr="35A68636" w:rsidR="74D423F3">
        <w:rPr>
          <w:rFonts w:ascii="system-ui" w:hAnsi="system-ui" w:eastAsia="system-ui" w:cs="system-ui"/>
          <w:b w:val="0"/>
          <w:bCs w:val="0"/>
          <w:i w:val="0"/>
          <w:iCs w:val="0"/>
          <w:caps w:val="0"/>
          <w:smallCaps w:val="0"/>
          <w:noProof w:val="0"/>
          <w:color w:val="374151"/>
          <w:sz w:val="24"/>
          <w:szCs w:val="24"/>
          <w:lang w:val="en-GB"/>
        </w:rPr>
        <w:t>définies</w:t>
      </w:r>
      <w:r w:rsidRPr="35A68636" w:rsidR="74D423F3">
        <w:rPr>
          <w:rFonts w:ascii="system-ui" w:hAnsi="system-ui" w:eastAsia="system-ui" w:cs="system-ui"/>
          <w:b w:val="0"/>
          <w:bCs w:val="0"/>
          <w:i w:val="0"/>
          <w:iCs w:val="0"/>
          <w:caps w:val="0"/>
          <w:smallCaps w:val="0"/>
          <w:noProof w:val="0"/>
          <w:color w:val="374151"/>
          <w:sz w:val="24"/>
          <w:szCs w:val="24"/>
          <w:lang w:val="en-GB"/>
        </w:rPr>
        <w:t>.</w:t>
      </w:r>
    </w:p>
    <w:p w:rsidR="35A68636" w:rsidP="35A68636" w:rsidRDefault="35A68636" w14:paraId="4C564C8B" w14:textId="67F59A28">
      <w:pPr>
        <w:pStyle w:val="Normal"/>
        <w:rPr>
          <w:rFonts w:ascii="system-ui" w:hAnsi="system-ui" w:eastAsia="system-ui" w:cs="system-ui"/>
          <w:b w:val="0"/>
          <w:bCs w:val="0"/>
          <w:i w:val="0"/>
          <w:iCs w:val="0"/>
          <w:caps w:val="0"/>
          <w:smallCaps w:val="0"/>
          <w:noProof w:val="0"/>
          <w:color w:val="374151"/>
          <w:sz w:val="24"/>
          <w:szCs w:val="24"/>
          <w:lang w:val="en-GB"/>
        </w:rPr>
      </w:pPr>
    </w:p>
    <w:p w:rsidR="74D423F3" w:rsidRDefault="74D423F3" w14:paraId="3CFB8D92" w14:textId="79DA8F90">
      <w:r w:rsidRPr="35A68636" w:rsidR="74D423F3">
        <w:rPr>
          <w:rFonts w:ascii="system-ui" w:hAnsi="system-ui" w:eastAsia="system-ui" w:cs="system-ui"/>
          <w:b w:val="1"/>
          <w:bCs w:val="1"/>
          <w:i w:val="0"/>
          <w:iCs w:val="0"/>
          <w:caps w:val="0"/>
          <w:smallCaps w:val="0"/>
          <w:noProof w:val="0"/>
          <w:color w:val="374151"/>
          <w:sz w:val="24"/>
          <w:szCs w:val="24"/>
          <w:lang w:val="en-GB"/>
        </w:rPr>
        <w:t>Composant Gestion des Stocks</w:t>
      </w:r>
    </w:p>
    <w:p w:rsidR="74D423F3" w:rsidRDefault="74D423F3" w14:paraId="366ABDF2" w14:textId="46684B36">
      <w:r w:rsidRPr="35A68636" w:rsidR="74D423F3">
        <w:rPr>
          <w:rFonts w:ascii="system-ui" w:hAnsi="system-ui" w:eastAsia="system-ui" w:cs="system-ui"/>
          <w:b w:val="1"/>
          <w:bCs w:val="1"/>
          <w:i w:val="0"/>
          <w:iCs w:val="0"/>
          <w:caps w:val="0"/>
          <w:smallCaps w:val="0"/>
          <w:noProof w:val="0"/>
          <w:color w:val="374151"/>
          <w:sz w:val="24"/>
          <w:szCs w:val="24"/>
          <w:lang w:val="en-GB"/>
        </w:rPr>
        <w:t>Description et Rôle/Objectif</w:t>
      </w:r>
      <w:r w:rsidRPr="35A68636" w:rsidR="74D423F3">
        <w:rPr>
          <w:rFonts w:ascii="system-ui" w:hAnsi="system-ui" w:eastAsia="system-ui" w:cs="system-ui"/>
          <w:b w:val="0"/>
          <w:bCs w:val="0"/>
          <w:i w:val="0"/>
          <w:iCs w:val="0"/>
          <w:caps w:val="0"/>
          <w:smallCaps w:val="0"/>
          <w:noProof w:val="0"/>
          <w:color w:val="374151"/>
          <w:sz w:val="24"/>
          <w:szCs w:val="24"/>
          <w:lang w:val="en-GB"/>
        </w:rPr>
        <w:t xml:space="preserve"> Le Composant Gestion des Stocks est dédié à la surveillance et à la gestion efficace des niveaux d'ingrédients nécessaires à la préparation des pizzas. Son rôle principal est d'assurer que les pizzaiolos disposent toujours des ingrédients nécessaires pour satisfaire les commandes des clients. Ce composant maintient une base de données des ingrédients et surveille en temps réel les niveaux d'approvisionnement.</w:t>
      </w:r>
    </w:p>
    <w:p w:rsidR="74D423F3" w:rsidRDefault="74D423F3" w14:paraId="57774129" w14:textId="1272EBED">
      <w:r w:rsidRPr="35A68636" w:rsidR="74D423F3">
        <w:rPr>
          <w:rFonts w:ascii="system-ui" w:hAnsi="system-ui" w:eastAsia="system-ui" w:cs="system-ui"/>
          <w:b w:val="0"/>
          <w:bCs w:val="0"/>
          <w:i w:val="0"/>
          <w:iCs w:val="0"/>
          <w:caps w:val="0"/>
          <w:smallCaps w:val="0"/>
          <w:noProof w:val="0"/>
          <w:color w:val="374151"/>
          <w:sz w:val="24"/>
          <w:szCs w:val="24"/>
          <w:lang w:val="en-GB"/>
        </w:rPr>
        <w:t>Lorsque les stocks d'ingrédients sont bas, le Composant Gestion des Stocks alerte les pizzaiolos pour qu'ils puissent prendre des mesures pour réapprovisionner les ingrédients. Ainsi, il évite les interruptions dans le processus de préparation et garantit que les pizzas peuvent être préparées sans délai.</w:t>
      </w:r>
    </w:p>
    <w:p w:rsidR="74D423F3" w:rsidP="35A68636" w:rsidRDefault="74D423F3" w14:paraId="73270FAB" w14:textId="1A354B23">
      <w:pPr>
        <w:spacing w:after="0" w:afterAutospacing="off"/>
      </w:pPr>
      <w:r w:rsidRPr="35A68636" w:rsidR="74D423F3">
        <w:rPr>
          <w:rFonts w:ascii="system-ui" w:hAnsi="system-ui" w:eastAsia="system-ui" w:cs="system-ui"/>
          <w:b w:val="0"/>
          <w:bCs w:val="0"/>
          <w:i w:val="0"/>
          <w:iCs w:val="0"/>
          <w:caps w:val="0"/>
          <w:smallCaps w:val="0"/>
          <w:noProof w:val="0"/>
          <w:color w:val="374151"/>
          <w:sz w:val="24"/>
          <w:szCs w:val="24"/>
          <w:lang w:val="en-GB"/>
        </w:rPr>
        <w:t>En interagissant avec d'autres composants tels que le Composant Préparation, le Composant Gestion des Stocks assure une cohésion entre les processus de gestion des stocks et de préparation des pizzas, contribuant ainsi à une expérience de service de haute qualité pour les clients d'OC Pizza.</w:t>
      </w:r>
    </w:p>
    <w:p w:rsidR="35A68636" w:rsidP="35A68636" w:rsidRDefault="35A68636" w14:paraId="1FD4A5F3" w14:textId="2156B139">
      <w:pPr>
        <w:pStyle w:val="Corpsdetexte"/>
      </w:pPr>
    </w:p>
    <w:p w:rsidR="001565E4" w:rsidRDefault="001565E4" w14:paraId="0562CB0E" w14:textId="77777777">
      <w:pPr>
        <w:pStyle w:val="Corpsdetexte"/>
      </w:pPr>
    </w:p>
    <w:p w:rsidR="001565E4" w:rsidP="35A68636" w:rsidRDefault="00EB47CD" w14:paraId="024AAD21" w14:textId="77777777">
      <w:pPr>
        <w:pStyle w:val="Titre1"/>
        <w:numPr>
          <w:numId w:val="0"/>
        </w:numPr>
      </w:pPr>
      <w:r w:rsidR="00EB47CD">
        <w:rPr/>
        <w:t>Architecture de Déploiement</w:t>
      </w:r>
    </w:p>
    <w:p w:rsidR="001565E4" w:rsidRDefault="00EB47CD" w14:paraId="34F7B0C9" w14:textId="77777777">
      <w:pPr>
        <w:pStyle w:val="Titre2"/>
      </w:pPr>
      <w:r>
        <w:t>Serveur de Base de données</w:t>
      </w:r>
    </w:p>
    <w:p w:rsidR="001565E4" w:rsidRDefault="00EB47CD" w14:paraId="02F99ED9" w14:textId="77777777">
      <w:pPr>
        <w:pStyle w:val="Corpsdetexte"/>
      </w:pPr>
      <w:r>
        <w:t>Description</w:t>
      </w:r>
    </w:p>
    <w:p w:rsidR="001565E4" w:rsidRDefault="00EB47CD" w14:paraId="49A13707" w14:textId="77777777">
      <w:pPr>
        <w:pStyle w:val="Corpsdetexte"/>
      </w:pPr>
      <w:r>
        <w:t>Caractéristiques techniques (ex: Serveur Linux Debian Jessie + PostgreSQL 9.6…)</w:t>
      </w:r>
    </w:p>
    <w:p w:rsidR="001565E4" w:rsidRDefault="00EB47CD" w14:paraId="44009FD2" w14:textId="77777777">
      <w:pPr>
        <w:pStyle w:val="Corpsdetexte"/>
      </w:pPr>
      <w:r w:rsidR="00EB47CD">
        <w:rPr/>
        <w:t>Informations importantes / points particuliers</w:t>
      </w:r>
    </w:p>
    <w:p w:rsidR="001565E4" w:rsidRDefault="00EB47CD" w14:paraId="64385DF1" w14:textId="77777777">
      <w:pPr>
        <w:pStyle w:val="Titre1"/>
      </w:pPr>
      <w:r>
        <w:t>Architecture logicielle</w:t>
      </w:r>
    </w:p>
    <w:p w:rsidR="001565E4" w:rsidP="35A68636" w:rsidRDefault="00EB47CD" w14:paraId="333FBE7A" w14:textId="77777777">
      <w:pPr>
        <w:pStyle w:val="Titre2"/>
        <w:numPr>
          <w:numId w:val="0"/>
        </w:numPr>
      </w:pPr>
      <w:r w:rsidR="00EB47CD">
        <w:rPr/>
        <w:t>Principes généraux</w:t>
      </w:r>
    </w:p>
    <w:p w:rsidR="5888A230" w:rsidP="35A68636" w:rsidRDefault="5888A230" w14:paraId="73DE688A" w14:textId="6B3F161A">
      <w:pPr>
        <w:pStyle w:val="Corpsdetexte"/>
        <w:numPr>
          <w:ilvl w:val="0"/>
          <w:numId w:val="7"/>
        </w:numPr>
        <w:rPr/>
      </w:pPr>
      <w:r w:rsidRPr="35A68636" w:rsidR="5888A230">
        <w:rPr>
          <w:rFonts w:ascii="system-ui" w:hAnsi="system-ui" w:eastAsia="system-ui" w:cs="system-ui"/>
          <w:b w:val="0"/>
          <w:bCs w:val="0"/>
          <w:i w:val="0"/>
          <w:iCs w:val="0"/>
          <w:caps w:val="0"/>
          <w:smallCaps w:val="0"/>
          <w:noProof w:val="0"/>
          <w:color w:val="374151"/>
          <w:sz w:val="24"/>
          <w:szCs w:val="24"/>
          <w:lang w:val="fr-FR"/>
        </w:rPr>
        <w:t>Les principes généraux définissent les normes et les outils utilisés pour gérer et structurer le projet d'application OC Pizza.</w:t>
      </w:r>
    </w:p>
    <w:p w:rsidR="5888A230" w:rsidP="35A68636" w:rsidRDefault="5888A230" w14:paraId="71C648FF" w14:textId="1763A668">
      <w:pPr>
        <w:pStyle w:val="ListParagraph"/>
        <w:numPr>
          <w:ilvl w:val="0"/>
          <w:numId w:val="12"/>
        </w:numPr>
        <w:rPr>
          <w:rFonts w:ascii="Open Sans" w:hAnsi="Open Sans" w:eastAsia="Source Han Sans CN Regular" w:cs="Lohit Devanagari"/>
          <w:b w:val="1"/>
          <w:bCs w:val="1"/>
          <w:i w:val="0"/>
          <w:iCs w:val="0"/>
          <w:caps w:val="0"/>
          <w:smallCaps w:val="0"/>
          <w:noProof w:val="0"/>
          <w:color w:val="374151"/>
          <w:sz w:val="22"/>
          <w:szCs w:val="22"/>
          <w:lang w:val="fr-FR"/>
        </w:rPr>
      </w:pPr>
      <w:r w:rsidRPr="35A68636" w:rsidR="5888A230">
        <w:rPr>
          <w:rFonts w:ascii="system-ui" w:hAnsi="system-ui" w:eastAsia="system-ui" w:cs="system-ui"/>
          <w:b w:val="1"/>
          <w:bCs w:val="1"/>
          <w:i w:val="0"/>
          <w:iCs w:val="0"/>
          <w:caps w:val="0"/>
          <w:smallCaps w:val="0"/>
          <w:noProof w:val="0"/>
          <w:color w:val="374151"/>
          <w:sz w:val="24"/>
          <w:szCs w:val="24"/>
          <w:lang w:val="fr-FR"/>
        </w:rPr>
        <w:t>Gestion de Projet et Outils</w:t>
      </w:r>
    </w:p>
    <w:p w:rsidR="5888A230" w:rsidP="35A68636" w:rsidRDefault="5888A230" w14:paraId="13AA6A1D" w14:textId="5CFF58D3">
      <w:pPr>
        <w:pStyle w:val="ListParagraph"/>
        <w:numPr>
          <w:ilvl w:val="0"/>
          <w:numId w:val="7"/>
        </w:numPr>
        <w:spacing w:before="0" w:beforeAutospacing="off" w:after="0" w:afterAutospacing="off"/>
        <w:rPr>
          <w:rFonts w:ascii="Open Sans" w:hAnsi="Open Sans" w:eastAsia="Source Han Sans CN Regular" w:cs="Lohit Devanagari"/>
          <w:sz w:val="22"/>
          <w:szCs w:val="22"/>
        </w:rPr>
      </w:pPr>
      <w:r w:rsidRPr="35A68636" w:rsidR="5888A230">
        <w:rPr>
          <w:rFonts w:ascii="system-ui" w:hAnsi="system-ui" w:eastAsia="system-ui" w:cs="system-ui"/>
          <w:b w:val="0"/>
          <w:bCs w:val="0"/>
          <w:i w:val="0"/>
          <w:iCs w:val="0"/>
          <w:caps w:val="0"/>
          <w:smallCaps w:val="0"/>
          <w:noProof w:val="0"/>
          <w:color w:val="374151"/>
          <w:sz w:val="24"/>
          <w:szCs w:val="24"/>
          <w:lang w:val="fr-FR"/>
        </w:rPr>
        <w:t>Les sources et versions du projet sont gérées par Git, facilitant le suivi des modifications et la collaboration entre les développeurs.</w:t>
      </w:r>
    </w:p>
    <w:p w:rsidR="5888A230" w:rsidP="35A68636" w:rsidRDefault="5888A230" w14:paraId="2FB1BC69" w14:textId="742195CF">
      <w:pPr>
        <w:pStyle w:val="ListParagraph"/>
        <w:numPr>
          <w:ilvl w:val="0"/>
          <w:numId w:val="7"/>
        </w:numPr>
        <w:spacing w:before="0" w:beforeAutospacing="off" w:after="0" w:afterAutospacing="off"/>
        <w:rPr>
          <w:rFonts w:ascii="Open Sans" w:hAnsi="Open Sans" w:eastAsia="Source Han Sans CN Regular" w:cs="Lohit Devanagari"/>
          <w:sz w:val="22"/>
          <w:szCs w:val="22"/>
        </w:rPr>
      </w:pPr>
      <w:r w:rsidRPr="35A68636" w:rsidR="5888A230">
        <w:rPr>
          <w:rFonts w:ascii="system-ui" w:hAnsi="system-ui" w:eastAsia="system-ui" w:cs="system-ui"/>
          <w:b w:val="0"/>
          <w:bCs w:val="0"/>
          <w:i w:val="0"/>
          <w:iCs w:val="0"/>
          <w:caps w:val="0"/>
          <w:smallCaps w:val="0"/>
          <w:noProof w:val="0"/>
          <w:color w:val="374151"/>
          <w:sz w:val="24"/>
          <w:szCs w:val="24"/>
          <w:lang w:val="fr-FR"/>
        </w:rPr>
        <w:t xml:space="preserve">Les dépendances et le packaging sont gérés par Apache Maven / Grunt / (autre outil de </w:t>
      </w:r>
      <w:r w:rsidRPr="35A68636" w:rsidR="5888A230">
        <w:rPr>
          <w:rFonts w:ascii="system-ui" w:hAnsi="system-ui" w:eastAsia="system-ui" w:cs="system-ui"/>
          <w:b w:val="0"/>
          <w:bCs w:val="0"/>
          <w:i w:val="0"/>
          <w:iCs w:val="0"/>
          <w:caps w:val="0"/>
          <w:smallCaps w:val="0"/>
          <w:noProof w:val="0"/>
          <w:color w:val="374151"/>
          <w:sz w:val="24"/>
          <w:szCs w:val="24"/>
          <w:lang w:val="fr-FR"/>
        </w:rPr>
        <w:t>build</w:t>
      </w:r>
      <w:r w:rsidRPr="35A68636" w:rsidR="5888A230">
        <w:rPr>
          <w:rFonts w:ascii="system-ui" w:hAnsi="system-ui" w:eastAsia="system-ui" w:cs="system-ui"/>
          <w:b w:val="0"/>
          <w:bCs w:val="0"/>
          <w:i w:val="0"/>
          <w:iCs w:val="0"/>
          <w:caps w:val="0"/>
          <w:smallCaps w:val="0"/>
          <w:noProof w:val="0"/>
          <w:color w:val="374151"/>
          <w:sz w:val="24"/>
          <w:szCs w:val="24"/>
          <w:lang w:val="fr-FR"/>
        </w:rPr>
        <w:t>), simplifiant la gestion des bibliothèques et des packages.</w:t>
      </w:r>
    </w:p>
    <w:p w:rsidR="35A68636" w:rsidP="35A68636" w:rsidRDefault="35A68636" w14:paraId="65401B43" w14:textId="16998E52">
      <w:pPr>
        <w:pStyle w:val="Normal"/>
        <w:spacing w:before="0" w:beforeAutospacing="off" w:after="0" w:afterAutospacing="off"/>
        <w:ind w:left="0"/>
        <w:rPr>
          <w:rFonts w:ascii="Open Sans" w:hAnsi="Open Sans" w:eastAsia="Source Han Sans CN Regular" w:cs="Lohit Devanagari"/>
          <w:sz w:val="22"/>
          <w:szCs w:val="22"/>
        </w:rPr>
      </w:pPr>
    </w:p>
    <w:p w:rsidR="5888A230" w:rsidP="35A68636" w:rsidRDefault="5888A230" w14:paraId="01553BB6" w14:textId="16B0EDA5">
      <w:pPr>
        <w:pStyle w:val="ListParagraph"/>
        <w:numPr>
          <w:ilvl w:val="0"/>
          <w:numId w:val="13"/>
        </w:numPr>
        <w:rPr>
          <w:rFonts w:ascii="Open Sans" w:hAnsi="Open Sans" w:eastAsia="Source Han Sans CN Regular" w:cs="Lohit Devanagari"/>
          <w:b w:val="1"/>
          <w:bCs w:val="1"/>
          <w:i w:val="0"/>
          <w:iCs w:val="0"/>
          <w:caps w:val="0"/>
          <w:smallCaps w:val="0"/>
          <w:noProof w:val="0"/>
          <w:color w:val="374151"/>
          <w:sz w:val="22"/>
          <w:szCs w:val="22"/>
          <w:lang w:val="fr-FR"/>
        </w:rPr>
      </w:pPr>
      <w:r w:rsidRPr="35A68636" w:rsidR="5888A230">
        <w:rPr>
          <w:rFonts w:ascii="system-ui" w:hAnsi="system-ui" w:eastAsia="system-ui" w:cs="system-ui"/>
          <w:b w:val="1"/>
          <w:bCs w:val="1"/>
          <w:i w:val="0"/>
          <w:iCs w:val="0"/>
          <w:caps w:val="0"/>
          <w:smallCaps w:val="0"/>
          <w:noProof w:val="0"/>
          <w:color w:val="374151"/>
          <w:sz w:val="24"/>
          <w:szCs w:val="24"/>
          <w:lang w:val="fr-FR"/>
        </w:rPr>
        <w:t>Couches de l'Architecture</w:t>
      </w:r>
    </w:p>
    <w:p w:rsidR="5888A230" w:rsidP="35A68636" w:rsidRDefault="5888A230" w14:paraId="500A3C58" w14:textId="55ED85DE">
      <w:pPr>
        <w:pStyle w:val="ListParagraph"/>
        <w:numPr>
          <w:ilvl w:val="0"/>
          <w:numId w:val="14"/>
        </w:numPr>
        <w:rPr>
          <w:rFonts w:ascii="Open Sans" w:hAnsi="Open Sans" w:eastAsia="Source Han Sans CN Regular" w:cs="Lohit Devanagari"/>
          <w:b w:val="0"/>
          <w:bCs w:val="0"/>
          <w:i w:val="0"/>
          <w:iCs w:val="0"/>
          <w:caps w:val="0"/>
          <w:smallCaps w:val="0"/>
          <w:noProof w:val="0"/>
          <w:color w:val="374151"/>
          <w:sz w:val="22"/>
          <w:szCs w:val="22"/>
          <w:lang w:val="fr-FR"/>
        </w:rPr>
      </w:pPr>
      <w:r w:rsidRPr="35A68636" w:rsidR="5888A230">
        <w:rPr>
          <w:rFonts w:ascii="system-ui" w:hAnsi="system-ui" w:eastAsia="system-ui" w:cs="system-ui"/>
          <w:b w:val="0"/>
          <w:bCs w:val="0"/>
          <w:i w:val="0"/>
          <w:iCs w:val="0"/>
          <w:caps w:val="0"/>
          <w:smallCaps w:val="0"/>
          <w:noProof w:val="0"/>
          <w:color w:val="374151"/>
          <w:sz w:val="24"/>
          <w:szCs w:val="24"/>
          <w:lang w:val="fr-FR"/>
        </w:rPr>
        <w:t>L'architecture applicative est organisée en couches pour une meilleure séparation des responsabilités et une facilitation du développement.</w:t>
      </w:r>
    </w:p>
    <w:p w:rsidR="5888A230" w:rsidP="35A68636" w:rsidRDefault="5888A230" w14:paraId="5DF6DA27" w14:textId="60B88DC1">
      <w:pPr>
        <w:pStyle w:val="ListParagraph"/>
        <w:numPr>
          <w:ilvl w:val="0"/>
          <w:numId w:val="7"/>
        </w:numPr>
        <w:spacing w:before="0" w:beforeAutospacing="off" w:after="0" w:afterAutospacing="off"/>
        <w:rPr>
          <w:rFonts w:ascii="Open Sans" w:hAnsi="Open Sans" w:eastAsia="Source Han Sans CN Regular" w:cs="Lohit Devanagari"/>
          <w:sz w:val="22"/>
          <w:szCs w:val="22"/>
        </w:rPr>
      </w:pPr>
      <w:r w:rsidRPr="35A68636" w:rsidR="5888A230">
        <w:rPr>
          <w:rFonts w:ascii="system-ui" w:hAnsi="system-ui" w:eastAsia="system-ui" w:cs="system-ui"/>
          <w:b w:val="0"/>
          <w:bCs w:val="0"/>
          <w:i w:val="0"/>
          <w:iCs w:val="0"/>
          <w:caps w:val="0"/>
          <w:smallCaps w:val="0"/>
          <w:noProof w:val="0"/>
          <w:color w:val="374151"/>
          <w:sz w:val="24"/>
          <w:szCs w:val="24"/>
          <w:lang w:val="fr-FR"/>
        </w:rPr>
        <w:t>Une couche business : Responsable de la logique métier du composant, où les traitements métier spécifiques sont mis en œuvre.</w:t>
      </w:r>
    </w:p>
    <w:p w:rsidR="5888A230" w:rsidP="35A68636" w:rsidRDefault="5888A230" w14:paraId="3A64C242" w14:textId="43F2D379">
      <w:pPr>
        <w:pStyle w:val="ListParagraph"/>
        <w:numPr>
          <w:ilvl w:val="0"/>
          <w:numId w:val="7"/>
        </w:numPr>
        <w:spacing w:before="0" w:beforeAutospacing="off" w:after="0" w:afterAutospacing="off"/>
        <w:rPr>
          <w:rFonts w:ascii="Open Sans" w:hAnsi="Open Sans" w:eastAsia="Source Han Sans CN Regular" w:cs="Lohit Devanagari"/>
          <w:sz w:val="22"/>
          <w:szCs w:val="22"/>
        </w:rPr>
      </w:pPr>
      <w:r w:rsidRPr="35A68636" w:rsidR="5888A230">
        <w:rPr>
          <w:rFonts w:ascii="system-ui" w:hAnsi="system-ui" w:eastAsia="system-ui" w:cs="system-ui"/>
          <w:b w:val="0"/>
          <w:bCs w:val="0"/>
          <w:i w:val="0"/>
          <w:iCs w:val="0"/>
          <w:caps w:val="0"/>
          <w:smallCaps w:val="0"/>
          <w:noProof w:val="0"/>
          <w:color w:val="374151"/>
          <w:sz w:val="24"/>
          <w:szCs w:val="24"/>
          <w:lang w:val="fr-FR"/>
        </w:rPr>
        <w:t>Une couche model : Implémentation du modèle des objets métiers, où les structures de données et les objets sont définis.</w:t>
      </w:r>
    </w:p>
    <w:p w:rsidR="35A68636" w:rsidP="35A68636" w:rsidRDefault="35A68636" w14:paraId="4892C7AD" w14:textId="358F385E">
      <w:pPr>
        <w:pStyle w:val="Normal"/>
        <w:spacing w:before="0" w:beforeAutospacing="off" w:after="0" w:afterAutospacing="off"/>
        <w:ind w:left="0"/>
        <w:rPr>
          <w:rFonts w:ascii="Open Sans" w:hAnsi="Open Sans" w:eastAsia="Source Han Sans CN Regular" w:cs="Lohit Devanagari"/>
          <w:sz w:val="22"/>
          <w:szCs w:val="22"/>
        </w:rPr>
      </w:pPr>
    </w:p>
    <w:p w:rsidR="5888A230" w:rsidP="35A68636" w:rsidRDefault="5888A230" w14:paraId="60C88342" w14:textId="15227173">
      <w:pPr>
        <w:pStyle w:val="ListParagraph"/>
        <w:numPr>
          <w:ilvl w:val="0"/>
          <w:numId w:val="15"/>
        </w:numPr>
        <w:rPr>
          <w:rFonts w:ascii="Open Sans" w:hAnsi="Open Sans" w:eastAsia="Source Han Sans CN Regular" w:cs="Lohit Devanagari"/>
          <w:b w:val="1"/>
          <w:bCs w:val="1"/>
          <w:i w:val="0"/>
          <w:iCs w:val="0"/>
          <w:caps w:val="0"/>
          <w:smallCaps w:val="0"/>
          <w:noProof w:val="0"/>
          <w:color w:val="374151"/>
          <w:sz w:val="22"/>
          <w:szCs w:val="22"/>
          <w:lang w:val="fr-FR"/>
        </w:rPr>
      </w:pPr>
      <w:r w:rsidRPr="35A68636" w:rsidR="5888A230">
        <w:rPr>
          <w:rFonts w:ascii="system-ui" w:hAnsi="system-ui" w:eastAsia="system-ui" w:cs="system-ui"/>
          <w:b w:val="1"/>
          <w:bCs w:val="1"/>
          <w:i w:val="0"/>
          <w:iCs w:val="0"/>
          <w:caps w:val="0"/>
          <w:smallCaps w:val="0"/>
          <w:noProof w:val="0"/>
          <w:color w:val="374151"/>
          <w:sz w:val="24"/>
          <w:szCs w:val="24"/>
          <w:lang w:val="fr-FR"/>
        </w:rPr>
        <w:t>Modules</w:t>
      </w:r>
    </w:p>
    <w:p w:rsidR="5888A230" w:rsidP="35A68636" w:rsidRDefault="5888A230" w14:paraId="5F3AB699" w14:textId="5C75AE30">
      <w:pPr>
        <w:pStyle w:val="ListParagraph"/>
        <w:numPr>
          <w:ilvl w:val="0"/>
          <w:numId w:val="16"/>
        </w:numPr>
        <w:rPr>
          <w:rFonts w:ascii="Open Sans" w:hAnsi="Open Sans" w:eastAsia="Source Han Sans CN Regular" w:cs="Lohit Devanagari"/>
          <w:b w:val="0"/>
          <w:bCs w:val="0"/>
          <w:i w:val="0"/>
          <w:iCs w:val="0"/>
          <w:caps w:val="0"/>
          <w:smallCaps w:val="0"/>
          <w:noProof w:val="0"/>
          <w:color w:val="374151"/>
          <w:sz w:val="22"/>
          <w:szCs w:val="22"/>
          <w:lang w:val="fr-FR"/>
        </w:rPr>
      </w:pPr>
      <w:r w:rsidRPr="35A68636" w:rsidR="5888A230">
        <w:rPr>
          <w:rFonts w:ascii="system-ui" w:hAnsi="system-ui" w:eastAsia="system-ui" w:cs="system-ui"/>
          <w:b w:val="0"/>
          <w:bCs w:val="0"/>
          <w:i w:val="0"/>
          <w:iCs w:val="0"/>
          <w:caps w:val="0"/>
          <w:smallCaps w:val="0"/>
          <w:noProof w:val="0"/>
          <w:color w:val="374151"/>
          <w:sz w:val="24"/>
          <w:szCs w:val="24"/>
          <w:lang w:val="fr-FR"/>
        </w:rPr>
        <w:t>Dans le cas d'une application multi-module, les modules Maven sont utilisés pour diviser l'application en unités fonctionnelles distinctes.</w:t>
      </w:r>
    </w:p>
    <w:p w:rsidR="35A68636" w:rsidP="35A68636" w:rsidRDefault="35A68636" w14:paraId="1E26185C" w14:textId="1F150B76">
      <w:pPr>
        <w:pStyle w:val="Normal"/>
        <w:ind w:left="0"/>
        <w:rPr>
          <w:rFonts w:ascii="Open Sans" w:hAnsi="Open Sans" w:eastAsia="Source Han Sans CN Regular" w:cs="Lohit Devanagari"/>
          <w:b w:val="0"/>
          <w:bCs w:val="0"/>
          <w:i w:val="0"/>
          <w:iCs w:val="0"/>
          <w:caps w:val="0"/>
          <w:smallCaps w:val="0"/>
          <w:noProof w:val="0"/>
          <w:color w:val="374151"/>
          <w:sz w:val="22"/>
          <w:szCs w:val="22"/>
          <w:lang w:val="fr-FR"/>
        </w:rPr>
      </w:pPr>
    </w:p>
    <w:p w:rsidR="5888A230" w:rsidP="35A68636" w:rsidRDefault="5888A230" w14:paraId="7E8A3A16" w14:textId="69864DB6">
      <w:pPr>
        <w:pStyle w:val="ListParagraph"/>
        <w:numPr>
          <w:ilvl w:val="0"/>
          <w:numId w:val="17"/>
        </w:numPr>
        <w:rPr>
          <w:rFonts w:ascii="Open Sans" w:hAnsi="Open Sans" w:eastAsia="Source Han Sans CN Regular" w:cs="Lohit Devanagari"/>
          <w:b w:val="1"/>
          <w:bCs w:val="1"/>
          <w:i w:val="0"/>
          <w:iCs w:val="0"/>
          <w:caps w:val="0"/>
          <w:smallCaps w:val="0"/>
          <w:noProof w:val="0"/>
          <w:color w:val="374151"/>
          <w:sz w:val="22"/>
          <w:szCs w:val="22"/>
          <w:lang w:val="fr-FR"/>
        </w:rPr>
      </w:pPr>
      <w:r w:rsidRPr="35A68636" w:rsidR="5888A230">
        <w:rPr>
          <w:rFonts w:ascii="system-ui" w:hAnsi="system-ui" w:eastAsia="system-ui" w:cs="system-ui"/>
          <w:b w:val="1"/>
          <w:bCs w:val="1"/>
          <w:i w:val="0"/>
          <w:iCs w:val="0"/>
          <w:caps w:val="0"/>
          <w:smallCaps w:val="0"/>
          <w:noProof w:val="0"/>
          <w:color w:val="374151"/>
          <w:sz w:val="24"/>
          <w:szCs w:val="24"/>
          <w:lang w:val="fr-FR"/>
        </w:rPr>
        <w:t>Structure des Sources</w:t>
      </w:r>
    </w:p>
    <w:p w:rsidR="5888A230" w:rsidP="35A68636" w:rsidRDefault="5888A230" w14:paraId="7C8D572D" w14:textId="7609722D">
      <w:pPr>
        <w:pStyle w:val="ListParagraph"/>
        <w:numPr>
          <w:ilvl w:val="0"/>
          <w:numId w:val="18"/>
        </w:numPr>
        <w:rPr>
          <w:rFonts w:ascii="Open Sans" w:hAnsi="Open Sans" w:eastAsia="Source Han Sans CN Regular" w:cs="Lohit Devanagari"/>
          <w:b w:val="0"/>
          <w:bCs w:val="0"/>
          <w:i w:val="0"/>
          <w:iCs w:val="0"/>
          <w:caps w:val="0"/>
          <w:smallCaps w:val="0"/>
          <w:noProof w:val="0"/>
          <w:color w:val="374151"/>
          <w:sz w:val="22"/>
          <w:szCs w:val="22"/>
          <w:lang w:val="fr-FR"/>
        </w:rPr>
      </w:pPr>
      <w:r w:rsidRPr="35A68636" w:rsidR="5888A230">
        <w:rPr>
          <w:rFonts w:ascii="system-ui" w:hAnsi="system-ui" w:eastAsia="system-ui" w:cs="system-ui"/>
          <w:b w:val="0"/>
          <w:bCs w:val="0"/>
          <w:i w:val="0"/>
          <w:iCs w:val="0"/>
          <w:caps w:val="0"/>
          <w:smallCaps w:val="0"/>
          <w:noProof w:val="0"/>
          <w:color w:val="374151"/>
          <w:sz w:val="24"/>
          <w:szCs w:val="24"/>
          <w:lang w:val="fr-FR"/>
        </w:rPr>
        <w:t>La structuration des répertoires suit la philosophie Maven, où la convention prime sur la configuration.</w:t>
      </w:r>
    </w:p>
    <w:p w:rsidR="35A68636" w:rsidP="35A68636" w:rsidRDefault="35A68636" w14:paraId="57516A72" w14:textId="7EA9188E">
      <w:pPr>
        <w:pStyle w:val="Normal"/>
        <w:ind w:left="0"/>
        <w:rPr>
          <w:rFonts w:ascii="Open Sans" w:hAnsi="Open Sans" w:eastAsia="Source Han Sans CN Regular" w:cs="Lohit Devanagari"/>
          <w:b w:val="0"/>
          <w:bCs w:val="0"/>
          <w:i w:val="0"/>
          <w:iCs w:val="0"/>
          <w:caps w:val="0"/>
          <w:smallCaps w:val="0"/>
          <w:noProof w:val="0"/>
          <w:color w:val="374151"/>
          <w:sz w:val="22"/>
          <w:szCs w:val="22"/>
          <w:lang w:val="fr-FR"/>
        </w:rPr>
      </w:pPr>
    </w:p>
    <w:p w:rsidR="35A68636" w:rsidP="35A68636" w:rsidRDefault="35A68636" w14:paraId="78C63E20" w14:textId="5F1200A4">
      <w:pPr>
        <w:pStyle w:val="ListParagraph"/>
        <w:numPr>
          <w:ilvl w:val="0"/>
          <w:numId w:val="20"/>
        </w:numPr>
        <w:jc w:val="left"/>
        <w:rPr>
          <w:rFonts w:ascii="Open Sans" w:hAnsi="Open Sans" w:eastAsia="Source Han Sans CN Regular" w:cs="Lohit Devanagari"/>
          <w:b w:val="0"/>
          <w:bCs w:val="0"/>
          <w:i w:val="0"/>
          <w:iCs w:val="0"/>
          <w:caps w:val="0"/>
          <w:smallCaps w:val="0"/>
          <w:noProof w:val="0"/>
          <w:color w:val="00A67D"/>
          <w:sz w:val="22"/>
          <w:szCs w:val="22"/>
          <w:lang w:val="fr-FR"/>
        </w:rPr>
      </w:pPr>
    </w:p>
    <w:p w:rsidR="35A68636" w:rsidP="35A68636" w:rsidRDefault="35A68636" w14:paraId="6750B47D" w14:textId="51094992">
      <w:pPr>
        <w:pStyle w:val="ListParagraph"/>
        <w:numPr>
          <w:ilvl w:val="0"/>
          <w:numId w:val="20"/>
        </w:numPr>
        <w:jc w:val="left"/>
        <w:rPr>
          <w:rFonts w:ascii="Open Sans" w:hAnsi="Open Sans" w:eastAsia="Source Han Sans CN Regular" w:cs="Lohit Devanagari"/>
          <w:b w:val="0"/>
          <w:bCs w:val="0"/>
          <w:i w:val="0"/>
          <w:iCs w:val="0"/>
          <w:caps w:val="0"/>
          <w:smallCaps w:val="0"/>
          <w:noProof w:val="0"/>
          <w:color w:val="00A67D"/>
          <w:sz w:val="22"/>
          <w:szCs w:val="22"/>
          <w:lang w:val="fr-FR"/>
        </w:rPr>
      </w:pPr>
    </w:p>
    <w:p w:rsidR="35A68636" w:rsidP="35A68636" w:rsidRDefault="35A68636" w14:paraId="01129FB2" w14:textId="09EF1F3E">
      <w:pPr>
        <w:pStyle w:val="Normal"/>
        <w:ind w:left="0"/>
        <w:jc w:val="left"/>
        <w:rPr>
          <w:rFonts w:ascii="Open Sans" w:hAnsi="Open Sans" w:eastAsia="Source Han Sans CN Regular" w:cs="Lohit Devanagari"/>
          <w:b w:val="0"/>
          <w:bCs w:val="0"/>
          <w:i w:val="0"/>
          <w:iCs w:val="0"/>
          <w:caps w:val="0"/>
          <w:smallCaps w:val="0"/>
          <w:noProof w:val="0"/>
          <w:color w:val="00A67D"/>
          <w:sz w:val="22"/>
          <w:szCs w:val="22"/>
          <w:lang w:val="fr-FR"/>
        </w:rPr>
      </w:pPr>
    </w:p>
    <w:p w:rsidR="35A68636" w:rsidP="35A68636" w:rsidRDefault="35A68636" w14:paraId="0D71A702" w14:textId="736E62EB">
      <w:pPr>
        <w:pStyle w:val="Normal"/>
        <w:ind w:left="0"/>
        <w:jc w:val="left"/>
        <w:rPr>
          <w:rFonts w:ascii="Open Sans" w:hAnsi="Open Sans" w:eastAsia="Source Han Sans CN Regular" w:cs="Lohit Devanagari"/>
          <w:b w:val="0"/>
          <w:bCs w:val="0"/>
          <w:i w:val="0"/>
          <w:iCs w:val="0"/>
          <w:caps w:val="0"/>
          <w:smallCaps w:val="0"/>
          <w:noProof w:val="0"/>
          <w:color w:val="00A67D"/>
          <w:sz w:val="22"/>
          <w:szCs w:val="22"/>
          <w:lang w:val="fr-FR"/>
        </w:rPr>
      </w:pPr>
    </w:p>
    <w:p w:rsidR="35A68636" w:rsidP="35A68636" w:rsidRDefault="35A68636" w14:paraId="4B57E9A2" w14:textId="436081AD">
      <w:pPr>
        <w:pStyle w:val="Normal"/>
        <w:ind w:left="0"/>
        <w:jc w:val="left"/>
        <w:rPr>
          <w:rFonts w:ascii="Open Sans" w:hAnsi="Open Sans" w:eastAsia="Source Han Sans CN Regular" w:cs="Lohit Devanagari"/>
          <w:b w:val="0"/>
          <w:bCs w:val="0"/>
          <w:i w:val="0"/>
          <w:iCs w:val="0"/>
          <w:caps w:val="0"/>
          <w:smallCaps w:val="0"/>
          <w:noProof w:val="0"/>
          <w:color w:val="00A67D"/>
          <w:sz w:val="22"/>
          <w:szCs w:val="22"/>
          <w:lang w:val="fr-FR"/>
        </w:rPr>
      </w:pPr>
    </w:p>
    <w:p w:rsidR="5888A230" w:rsidP="35A68636" w:rsidRDefault="5888A230" w14:paraId="3057FBB9" w14:textId="5D488085">
      <w:pPr>
        <w:pStyle w:val="Normal"/>
        <w:ind w:left="0"/>
        <w:jc w:val="left"/>
        <w:rPr>
          <w:rFonts w:ascii="Open Sans" w:hAnsi="Open Sans" w:eastAsia="Source Han Sans CN Regular" w:cs="Lohit Devanagari"/>
          <w:b w:val="0"/>
          <w:bCs w:val="0"/>
          <w:i w:val="0"/>
          <w:iCs w:val="0"/>
          <w:caps w:val="0"/>
          <w:smallCaps w:val="0"/>
          <w:noProof w:val="0"/>
          <w:color w:val="00A67D"/>
          <w:sz w:val="22"/>
          <w:szCs w:val="22"/>
          <w:lang w:val="fr-FR"/>
        </w:rPr>
      </w:pPr>
      <w:r w:rsidR="5888A230">
        <w:rPr/>
        <w:t xml:space="preserve">  ├─ </w:t>
      </w:r>
      <w:r w:rsidR="5888A230">
        <w:rPr/>
        <w:t>pom</w:t>
      </w:r>
      <w:r w:rsidRPr="35A68636" w:rsidR="5888A230">
        <w:rPr>
          <w:rFonts w:ascii="Consolas" w:hAnsi="Consolas" w:eastAsia="Consolas" w:cs="Consolas"/>
          <w:b w:val="0"/>
          <w:bCs w:val="0"/>
          <w:i w:val="0"/>
          <w:iCs w:val="0"/>
          <w:caps w:val="0"/>
          <w:smallCaps w:val="0"/>
          <w:noProof w:val="0"/>
          <w:color w:val="DF3079"/>
          <w:lang w:val="fr-FR"/>
        </w:rPr>
        <w:t>.xml</w:t>
      </w:r>
      <w:r>
        <w:br/>
      </w:r>
      <w:r w:rsidRPr="35A68636" w:rsidR="5888A230">
        <w:rPr>
          <w:rFonts w:ascii="Consolas" w:hAnsi="Consolas" w:eastAsia="Consolas" w:cs="Consolas"/>
          <w:b w:val="0"/>
          <w:bCs w:val="0"/>
          <w:i w:val="0"/>
          <w:iCs w:val="0"/>
          <w:caps w:val="0"/>
          <w:smallCaps w:val="0"/>
          <w:noProof w:val="0"/>
          <w:color w:val="DF3079"/>
          <w:lang w:val="fr-FR"/>
        </w:rPr>
        <w:t xml:space="preserve"> ├─ &lt;</w:t>
      </w:r>
      <w:r w:rsidRPr="35A68636" w:rsidR="5888A230">
        <w:rPr>
          <w:rFonts w:ascii="Consolas" w:hAnsi="Consolas" w:eastAsia="Consolas" w:cs="Consolas"/>
          <w:b w:val="0"/>
          <w:bCs w:val="0"/>
          <w:i w:val="0"/>
          <w:iCs w:val="0"/>
          <w:caps w:val="0"/>
          <w:smallCaps w:val="0"/>
          <w:noProof w:val="0"/>
          <w:color w:val="DF3079"/>
          <w:lang w:val="fr-FR"/>
        </w:rPr>
        <w:t>moduleX</w:t>
      </w:r>
      <w:r w:rsidRPr="35A68636" w:rsidR="5888A230">
        <w:rPr>
          <w:rFonts w:ascii="Consolas" w:hAnsi="Consolas" w:eastAsia="Consolas" w:cs="Consolas"/>
          <w:b w:val="0"/>
          <w:bCs w:val="0"/>
          <w:i w:val="0"/>
          <w:iCs w:val="0"/>
          <w:caps w:val="0"/>
          <w:smallCaps w:val="0"/>
          <w:noProof w:val="0"/>
          <w:color w:val="DF3079"/>
          <w:lang w:val="fr-FR"/>
        </w:rPr>
        <w:t>&gt;</w:t>
      </w:r>
      <w:r>
        <w:br/>
      </w:r>
      <w:r w:rsidRPr="35A68636" w:rsidR="5888A230">
        <w:rPr>
          <w:rFonts w:ascii="Consolas" w:hAnsi="Consolas" w:eastAsia="Consolas" w:cs="Consolas"/>
          <w:b w:val="0"/>
          <w:bCs w:val="0"/>
          <w:i w:val="0"/>
          <w:iCs w:val="0"/>
          <w:caps w:val="0"/>
          <w:smallCaps w:val="0"/>
          <w:noProof w:val="0"/>
          <w:color w:val="DF3079"/>
          <w:lang w:val="fr-FR"/>
        </w:rPr>
        <w:t xml:space="preserve"> │   ├─ pom</w:t>
      </w:r>
      <w:r w:rsidRPr="35A68636" w:rsidR="5888A230">
        <w:rPr>
          <w:rFonts w:ascii="Consolas" w:hAnsi="Consolas" w:eastAsia="Consolas" w:cs="Consolas"/>
          <w:b w:val="0"/>
          <w:bCs w:val="0"/>
          <w:i w:val="0"/>
          <w:iCs w:val="0"/>
          <w:caps w:val="0"/>
          <w:smallCaps w:val="0"/>
          <w:noProof w:val="0"/>
          <w:color w:val="DF3079"/>
          <w:lang w:val="fr-FR"/>
        </w:rPr>
        <w:t>.xml</w:t>
      </w:r>
      <w:r>
        <w:br/>
      </w:r>
      <w:r w:rsidRPr="35A68636" w:rsidR="5888A230">
        <w:rPr>
          <w:rFonts w:ascii="Consolas" w:hAnsi="Consolas" w:eastAsia="Consolas" w:cs="Consolas"/>
          <w:b w:val="0"/>
          <w:bCs w:val="0"/>
          <w:i w:val="0"/>
          <w:iCs w:val="0"/>
          <w:caps w:val="0"/>
          <w:smallCaps w:val="0"/>
          <w:noProof w:val="0"/>
          <w:color w:val="DF3079"/>
          <w:lang w:val="fr-FR"/>
        </w:rPr>
        <w:t xml:space="preserve"> │   └─ </w:t>
      </w:r>
      <w:r w:rsidRPr="35A68636" w:rsidR="5888A230">
        <w:rPr>
          <w:rFonts w:ascii="Consolas" w:hAnsi="Consolas" w:eastAsia="Consolas" w:cs="Consolas"/>
          <w:b w:val="0"/>
          <w:bCs w:val="0"/>
          <w:i w:val="0"/>
          <w:iCs w:val="0"/>
          <w:caps w:val="0"/>
          <w:smallCaps w:val="0"/>
          <w:noProof w:val="0"/>
          <w:color w:val="00A67D"/>
          <w:lang w:val="fr-FR"/>
        </w:rPr>
        <w:t>src</w:t>
      </w:r>
      <w:r>
        <w:br/>
      </w:r>
      <w:r w:rsidRPr="35A68636" w:rsidR="5888A230">
        <w:rPr>
          <w:rFonts w:ascii="Consolas" w:hAnsi="Consolas" w:eastAsia="Consolas" w:cs="Consolas"/>
          <w:b w:val="0"/>
          <w:bCs w:val="0"/>
          <w:i w:val="0"/>
          <w:iCs w:val="0"/>
          <w:caps w:val="0"/>
          <w:smallCaps w:val="0"/>
          <w:noProof w:val="0"/>
          <w:color w:val="00A67D"/>
          <w:lang w:val="fr-FR"/>
        </w:rPr>
        <w:t xml:space="preserve"> │       ├─ </w:t>
      </w:r>
      <w:r w:rsidRPr="35A68636" w:rsidR="5888A230">
        <w:rPr>
          <w:rFonts w:ascii="Consolas" w:hAnsi="Consolas" w:eastAsia="Consolas" w:cs="Consolas"/>
          <w:b w:val="0"/>
          <w:bCs w:val="0"/>
          <w:i w:val="0"/>
          <w:iCs w:val="0"/>
          <w:caps w:val="0"/>
          <w:smallCaps w:val="0"/>
          <w:noProof w:val="0"/>
          <w:color w:val="00A67D"/>
          <w:lang w:val="fr-FR"/>
        </w:rPr>
        <w:t>main</w:t>
      </w:r>
      <w:r>
        <w:br/>
      </w:r>
      <w:r w:rsidRPr="35A68636" w:rsidR="5888A230">
        <w:rPr>
          <w:rFonts w:ascii="Consolas" w:hAnsi="Consolas" w:eastAsia="Consolas" w:cs="Consolas"/>
          <w:b w:val="0"/>
          <w:bCs w:val="0"/>
          <w:i w:val="0"/>
          <w:iCs w:val="0"/>
          <w:caps w:val="0"/>
          <w:smallCaps w:val="0"/>
          <w:noProof w:val="0"/>
          <w:color w:val="00A67D"/>
          <w:lang w:val="fr-FR"/>
        </w:rPr>
        <w:t xml:space="preserve"> │       │   ├─ java</w:t>
      </w:r>
      <w:r>
        <w:br/>
      </w:r>
      <w:r w:rsidRPr="35A68636" w:rsidR="5888A230">
        <w:rPr>
          <w:rFonts w:ascii="Consolas" w:hAnsi="Consolas" w:eastAsia="Consolas" w:cs="Consolas"/>
          <w:b w:val="0"/>
          <w:bCs w:val="0"/>
          <w:i w:val="0"/>
          <w:iCs w:val="0"/>
          <w:caps w:val="0"/>
          <w:smallCaps w:val="0"/>
          <w:noProof w:val="0"/>
          <w:color w:val="00A67D"/>
          <w:lang w:val="fr-FR"/>
        </w:rPr>
        <w:t xml:space="preserve"> │       │   └─ resources</w:t>
      </w:r>
      <w:r>
        <w:br/>
      </w:r>
      <w:r w:rsidRPr="35A68636" w:rsidR="5888A230">
        <w:rPr>
          <w:rFonts w:ascii="Consolas" w:hAnsi="Consolas" w:eastAsia="Consolas" w:cs="Consolas"/>
          <w:b w:val="0"/>
          <w:bCs w:val="0"/>
          <w:i w:val="0"/>
          <w:iCs w:val="0"/>
          <w:caps w:val="0"/>
          <w:smallCaps w:val="0"/>
          <w:noProof w:val="0"/>
          <w:color w:val="00A67D"/>
          <w:lang w:val="fr-FR"/>
        </w:rPr>
        <w:t xml:space="preserve"> │       └─ test</w:t>
      </w:r>
      <w:r>
        <w:br/>
      </w:r>
      <w:r w:rsidRPr="35A68636" w:rsidR="5888A230">
        <w:rPr>
          <w:rFonts w:ascii="Consolas" w:hAnsi="Consolas" w:eastAsia="Consolas" w:cs="Consolas"/>
          <w:b w:val="0"/>
          <w:bCs w:val="0"/>
          <w:i w:val="0"/>
          <w:iCs w:val="0"/>
          <w:caps w:val="0"/>
          <w:smallCaps w:val="0"/>
          <w:noProof w:val="0"/>
          <w:color w:val="00A67D"/>
          <w:lang w:val="fr-FR"/>
        </w:rPr>
        <w:t xml:space="preserve"> │           ├─ java</w:t>
      </w:r>
      <w:r>
        <w:br/>
      </w:r>
      <w:r w:rsidRPr="35A68636" w:rsidR="5888A230">
        <w:rPr>
          <w:rFonts w:ascii="Consolas" w:hAnsi="Consolas" w:eastAsia="Consolas" w:cs="Consolas"/>
          <w:b w:val="0"/>
          <w:bCs w:val="0"/>
          <w:i w:val="0"/>
          <w:iCs w:val="0"/>
          <w:caps w:val="0"/>
          <w:smallCaps w:val="0"/>
          <w:noProof w:val="0"/>
          <w:color w:val="00A67D"/>
          <w:lang w:val="fr-FR"/>
        </w:rPr>
        <w:t xml:space="preserve"> │           └─ resources</w:t>
      </w:r>
      <w:r>
        <w:br/>
      </w:r>
      <w:r w:rsidRPr="35A68636" w:rsidR="5888A230">
        <w:rPr>
          <w:rFonts w:ascii="Consolas" w:hAnsi="Consolas" w:eastAsia="Consolas" w:cs="Consolas"/>
          <w:b w:val="0"/>
          <w:bCs w:val="0"/>
          <w:i w:val="0"/>
          <w:iCs w:val="0"/>
          <w:caps w:val="0"/>
          <w:smallCaps w:val="0"/>
          <w:noProof w:val="0"/>
          <w:color w:val="00A67D"/>
          <w:lang w:val="fr-FR"/>
        </w:rPr>
        <w:t xml:space="preserve"> ├─ &lt;</w:t>
      </w:r>
      <w:r w:rsidRPr="35A68636" w:rsidR="5888A230">
        <w:rPr>
          <w:rFonts w:ascii="Consolas" w:hAnsi="Consolas" w:eastAsia="Consolas" w:cs="Consolas"/>
          <w:b w:val="0"/>
          <w:bCs w:val="0"/>
          <w:i w:val="0"/>
          <w:iCs w:val="0"/>
          <w:caps w:val="0"/>
          <w:smallCaps w:val="0"/>
          <w:noProof w:val="0"/>
          <w:color w:val="00A67D"/>
          <w:lang w:val="fr-FR"/>
        </w:rPr>
        <w:t>moduleY</w:t>
      </w:r>
      <w:r w:rsidRPr="35A68636" w:rsidR="5888A230">
        <w:rPr>
          <w:rFonts w:ascii="Consolas" w:hAnsi="Consolas" w:eastAsia="Consolas" w:cs="Consolas"/>
          <w:b w:val="0"/>
          <w:bCs w:val="0"/>
          <w:i w:val="0"/>
          <w:iCs w:val="0"/>
          <w:caps w:val="0"/>
          <w:smallCaps w:val="0"/>
          <w:noProof w:val="0"/>
          <w:color w:val="00A67D"/>
          <w:lang w:val="fr-FR"/>
        </w:rPr>
        <w:t>&gt;</w:t>
      </w:r>
      <w:r>
        <w:br/>
      </w:r>
      <w:r w:rsidRPr="35A68636" w:rsidR="5888A230">
        <w:rPr>
          <w:rFonts w:ascii="Consolas" w:hAnsi="Consolas" w:eastAsia="Consolas" w:cs="Consolas"/>
          <w:b w:val="0"/>
          <w:bCs w:val="0"/>
          <w:i w:val="0"/>
          <w:iCs w:val="0"/>
          <w:caps w:val="0"/>
          <w:smallCaps w:val="0"/>
          <w:noProof w:val="0"/>
          <w:color w:val="00A67D"/>
          <w:lang w:val="fr-FR"/>
        </w:rPr>
        <w:t xml:space="preserve"> │   ├─ pom</w:t>
      </w:r>
      <w:r w:rsidRPr="35A68636" w:rsidR="5888A230">
        <w:rPr>
          <w:rFonts w:ascii="Consolas" w:hAnsi="Consolas" w:eastAsia="Consolas" w:cs="Consolas"/>
          <w:b w:val="0"/>
          <w:bCs w:val="0"/>
          <w:i w:val="0"/>
          <w:iCs w:val="0"/>
          <w:caps w:val="0"/>
          <w:smallCaps w:val="0"/>
          <w:noProof w:val="0"/>
          <w:color w:val="DF3079"/>
          <w:lang w:val="fr-FR"/>
        </w:rPr>
        <w:t>.xml</w:t>
      </w:r>
      <w:r>
        <w:br/>
      </w:r>
      <w:r w:rsidRPr="35A68636" w:rsidR="5888A230">
        <w:rPr>
          <w:rFonts w:ascii="Consolas" w:hAnsi="Consolas" w:eastAsia="Consolas" w:cs="Consolas"/>
          <w:b w:val="0"/>
          <w:bCs w:val="0"/>
          <w:i w:val="0"/>
          <w:iCs w:val="0"/>
          <w:caps w:val="0"/>
          <w:smallCaps w:val="0"/>
          <w:noProof w:val="0"/>
          <w:color w:val="DF3079"/>
          <w:lang w:val="fr-FR"/>
        </w:rPr>
        <w:t xml:space="preserve"> │   └─ </w:t>
      </w:r>
      <w:r w:rsidRPr="35A68636" w:rsidR="5888A230">
        <w:rPr>
          <w:rFonts w:ascii="Consolas" w:hAnsi="Consolas" w:eastAsia="Consolas" w:cs="Consolas"/>
          <w:b w:val="0"/>
          <w:bCs w:val="0"/>
          <w:i w:val="0"/>
          <w:iCs w:val="0"/>
          <w:caps w:val="0"/>
          <w:smallCaps w:val="0"/>
          <w:noProof w:val="0"/>
          <w:color w:val="00A67D"/>
          <w:lang w:val="fr-FR"/>
        </w:rPr>
        <w:t>src</w:t>
      </w:r>
      <w:r>
        <w:br/>
      </w:r>
      <w:r w:rsidRPr="35A68636" w:rsidR="5888A230">
        <w:rPr>
          <w:rFonts w:ascii="Consolas" w:hAnsi="Consolas" w:eastAsia="Consolas" w:cs="Consolas"/>
          <w:b w:val="0"/>
          <w:bCs w:val="0"/>
          <w:i w:val="0"/>
          <w:iCs w:val="0"/>
          <w:caps w:val="0"/>
          <w:smallCaps w:val="0"/>
          <w:noProof w:val="0"/>
          <w:color w:val="00A67D"/>
          <w:lang w:val="fr-FR"/>
        </w:rPr>
        <w:t xml:space="preserve"> │       ├─ </w:t>
      </w:r>
      <w:r w:rsidRPr="35A68636" w:rsidR="5888A230">
        <w:rPr>
          <w:rFonts w:ascii="Consolas" w:hAnsi="Consolas" w:eastAsia="Consolas" w:cs="Consolas"/>
          <w:b w:val="0"/>
          <w:bCs w:val="0"/>
          <w:i w:val="0"/>
          <w:iCs w:val="0"/>
          <w:caps w:val="0"/>
          <w:smallCaps w:val="0"/>
          <w:noProof w:val="0"/>
          <w:color w:val="00A67D"/>
          <w:lang w:val="fr-FR"/>
        </w:rPr>
        <w:t>main</w:t>
      </w:r>
      <w:r>
        <w:br/>
      </w:r>
      <w:r w:rsidRPr="35A68636" w:rsidR="5888A230">
        <w:rPr>
          <w:rFonts w:ascii="Consolas" w:hAnsi="Consolas" w:eastAsia="Consolas" w:cs="Consolas"/>
          <w:b w:val="0"/>
          <w:bCs w:val="0"/>
          <w:i w:val="0"/>
          <w:iCs w:val="0"/>
          <w:caps w:val="0"/>
          <w:smallCaps w:val="0"/>
          <w:noProof w:val="0"/>
          <w:color w:val="00A67D"/>
          <w:lang w:val="fr-FR"/>
        </w:rPr>
        <w:t xml:space="preserve"> │       │   ├─ java</w:t>
      </w:r>
      <w:r>
        <w:br/>
      </w:r>
      <w:r w:rsidRPr="35A68636" w:rsidR="5888A230">
        <w:rPr>
          <w:rFonts w:ascii="Consolas" w:hAnsi="Consolas" w:eastAsia="Consolas" w:cs="Consolas"/>
          <w:b w:val="0"/>
          <w:bCs w:val="0"/>
          <w:i w:val="0"/>
          <w:iCs w:val="0"/>
          <w:caps w:val="0"/>
          <w:smallCaps w:val="0"/>
          <w:noProof w:val="0"/>
          <w:color w:val="00A67D"/>
          <w:lang w:val="fr-FR"/>
        </w:rPr>
        <w:t xml:space="preserve"> │       │   └─ resources</w:t>
      </w:r>
      <w:r>
        <w:br/>
      </w:r>
      <w:r w:rsidRPr="35A68636" w:rsidR="5888A230">
        <w:rPr>
          <w:rFonts w:ascii="Consolas" w:hAnsi="Consolas" w:eastAsia="Consolas" w:cs="Consolas"/>
          <w:b w:val="0"/>
          <w:bCs w:val="0"/>
          <w:i w:val="0"/>
          <w:iCs w:val="0"/>
          <w:caps w:val="0"/>
          <w:smallCaps w:val="0"/>
          <w:noProof w:val="0"/>
          <w:color w:val="00A67D"/>
          <w:lang w:val="fr-FR"/>
        </w:rPr>
        <w:t xml:space="preserve"> │       └─ test</w:t>
      </w:r>
      <w:r>
        <w:br/>
      </w:r>
      <w:r w:rsidRPr="35A68636" w:rsidR="5888A230">
        <w:rPr>
          <w:rFonts w:ascii="Consolas" w:hAnsi="Consolas" w:eastAsia="Consolas" w:cs="Consolas"/>
          <w:b w:val="0"/>
          <w:bCs w:val="0"/>
          <w:i w:val="0"/>
          <w:iCs w:val="0"/>
          <w:caps w:val="0"/>
          <w:smallCaps w:val="0"/>
          <w:noProof w:val="0"/>
          <w:color w:val="00A67D"/>
          <w:lang w:val="fr-FR"/>
        </w:rPr>
        <w:t xml:space="preserve"> │           ├─ java</w:t>
      </w:r>
      <w:r>
        <w:br/>
      </w:r>
      <w:r w:rsidRPr="35A68636" w:rsidR="5888A230">
        <w:rPr>
          <w:rFonts w:ascii="Consolas" w:hAnsi="Consolas" w:eastAsia="Consolas" w:cs="Consolas"/>
          <w:b w:val="0"/>
          <w:bCs w:val="0"/>
          <w:i w:val="0"/>
          <w:iCs w:val="0"/>
          <w:caps w:val="0"/>
          <w:smallCaps w:val="0"/>
          <w:noProof w:val="0"/>
          <w:color w:val="00A67D"/>
          <w:lang w:val="fr-FR"/>
        </w:rPr>
        <w:t xml:space="preserve"> │           └─ resources</w:t>
      </w:r>
      <w:r>
        <w:br/>
      </w:r>
      <w:r w:rsidRPr="35A68636" w:rsidR="5888A230">
        <w:rPr>
          <w:rFonts w:ascii="Consolas" w:hAnsi="Consolas" w:eastAsia="Consolas" w:cs="Consolas"/>
          <w:b w:val="0"/>
          <w:bCs w:val="0"/>
          <w:i w:val="0"/>
          <w:iCs w:val="0"/>
          <w:caps w:val="0"/>
          <w:smallCaps w:val="0"/>
          <w:noProof w:val="0"/>
          <w:color w:val="00A67D"/>
          <w:lang w:val="fr-FR"/>
        </w:rPr>
        <w:t xml:space="preserve"> └─ </w:t>
      </w:r>
      <w:r w:rsidRPr="35A68636" w:rsidR="5888A230">
        <w:rPr>
          <w:rFonts w:ascii="Consolas" w:hAnsi="Consolas" w:eastAsia="Consolas" w:cs="Consolas"/>
          <w:b w:val="0"/>
          <w:bCs w:val="0"/>
          <w:i w:val="0"/>
          <w:iCs w:val="0"/>
          <w:caps w:val="0"/>
          <w:smallCaps w:val="0"/>
          <w:noProof w:val="0"/>
          <w:color w:val="00A67D"/>
          <w:lang w:val="fr-FR"/>
        </w:rPr>
        <w:t>src</w:t>
      </w:r>
      <w:r>
        <w:br/>
      </w:r>
      <w:r w:rsidRPr="35A68636" w:rsidR="5888A230">
        <w:rPr>
          <w:rFonts w:ascii="Consolas" w:hAnsi="Consolas" w:eastAsia="Consolas" w:cs="Consolas"/>
          <w:b w:val="0"/>
          <w:bCs w:val="0"/>
          <w:i w:val="0"/>
          <w:iCs w:val="0"/>
          <w:caps w:val="0"/>
          <w:smallCaps w:val="0"/>
          <w:noProof w:val="0"/>
          <w:color w:val="00A67D"/>
          <w:lang w:val="fr-FR"/>
        </w:rPr>
        <w:t xml:space="preserve">     └─ lib</w:t>
      </w:r>
      <w:r>
        <w:br/>
      </w:r>
    </w:p>
    <w:p w:rsidR="5888A230" w:rsidP="35A68636" w:rsidRDefault="5888A230" w14:paraId="701CD429" w14:textId="5C083058">
      <w:pPr>
        <w:pStyle w:val="ListParagraph"/>
        <w:numPr>
          <w:ilvl w:val="0"/>
          <w:numId w:val="7"/>
        </w:numPr>
        <w:spacing w:before="0" w:beforeAutospacing="off" w:after="0" w:afterAutospacing="off"/>
        <w:rPr>
          <w:rFonts w:ascii="Open Sans" w:hAnsi="Open Sans" w:eastAsia="Source Han Sans CN Regular" w:cs="Lohit Devanagari"/>
          <w:sz w:val="22"/>
          <w:szCs w:val="22"/>
        </w:rPr>
      </w:pPr>
      <w:r w:rsidRPr="35A68636" w:rsidR="5888A230">
        <w:rPr>
          <w:rFonts w:ascii="system-ui" w:hAnsi="system-ui" w:eastAsia="system-ui" w:cs="system-ui"/>
          <w:b w:val="0"/>
          <w:bCs w:val="0"/>
          <w:i w:val="0"/>
          <w:iCs w:val="0"/>
          <w:caps w:val="0"/>
          <w:smallCaps w:val="0"/>
          <w:noProof w:val="0"/>
          <w:color w:val="374151"/>
          <w:sz w:val="24"/>
          <w:szCs w:val="24"/>
          <w:lang w:val="fr-FR"/>
        </w:rPr>
        <w:t>La racine du projet contient le fichier de configuration principal (pom.xml pour Maven) ainsi que les différents modules du projet.</w:t>
      </w:r>
    </w:p>
    <w:p w:rsidR="5888A230" w:rsidP="35A68636" w:rsidRDefault="5888A230" w14:paraId="401ECD10" w14:textId="64BD820B">
      <w:pPr>
        <w:pStyle w:val="ListParagraph"/>
        <w:numPr>
          <w:ilvl w:val="0"/>
          <w:numId w:val="7"/>
        </w:numPr>
        <w:spacing w:before="0" w:beforeAutospacing="off" w:after="0" w:afterAutospacing="off"/>
        <w:rPr>
          <w:rFonts w:ascii="Open Sans" w:hAnsi="Open Sans" w:eastAsia="Source Han Sans CN Regular" w:cs="Lohit Devanagari"/>
          <w:sz w:val="22"/>
          <w:szCs w:val="22"/>
        </w:rPr>
      </w:pPr>
      <w:r w:rsidRPr="35A68636" w:rsidR="5888A230">
        <w:rPr>
          <w:rFonts w:ascii="system-ui" w:hAnsi="system-ui" w:eastAsia="system-ui" w:cs="system-ui"/>
          <w:b w:val="0"/>
          <w:bCs w:val="0"/>
          <w:i w:val="0"/>
          <w:iCs w:val="0"/>
          <w:caps w:val="0"/>
          <w:smallCaps w:val="0"/>
          <w:noProof w:val="0"/>
          <w:color w:val="374151"/>
          <w:sz w:val="24"/>
          <w:szCs w:val="24"/>
          <w:lang w:val="fr-FR"/>
        </w:rPr>
        <w:t>Chaque module a son propre fichier de configuration (pom.xml) et est structuré en suivant la convention Maven : répertoires "main" pour le code source et les ressources, et "test" pour les tests unitaires.</w:t>
      </w:r>
    </w:p>
    <w:p w:rsidR="5888A230" w:rsidP="35A68636" w:rsidRDefault="5888A230" w14:paraId="67918D6F" w14:textId="635DECC5">
      <w:pPr>
        <w:pStyle w:val="ListParagraph"/>
        <w:numPr>
          <w:ilvl w:val="0"/>
          <w:numId w:val="7"/>
        </w:numPr>
        <w:spacing w:before="0" w:beforeAutospacing="off" w:after="0" w:afterAutospacing="off"/>
        <w:rPr>
          <w:rFonts w:ascii="Open Sans" w:hAnsi="Open Sans" w:eastAsia="Source Han Sans CN Regular" w:cs="Lohit Devanagari"/>
          <w:sz w:val="22"/>
          <w:szCs w:val="22"/>
        </w:rPr>
      </w:pPr>
      <w:r w:rsidRPr="35A68636" w:rsidR="5888A230">
        <w:rPr>
          <w:rFonts w:ascii="system-ui" w:hAnsi="system-ui" w:eastAsia="system-ui" w:cs="system-ui"/>
          <w:b w:val="0"/>
          <w:bCs w:val="0"/>
          <w:i w:val="0"/>
          <w:iCs w:val="0"/>
          <w:caps w:val="0"/>
          <w:smallCaps w:val="0"/>
          <w:noProof w:val="0"/>
          <w:color w:val="374151"/>
          <w:sz w:val="24"/>
          <w:szCs w:val="24"/>
          <w:lang w:val="fr-FR"/>
        </w:rPr>
        <w:t>Le répertoire "lib" à la racine contient les bibliothèques ou les dépendances qui ne sont pas disponibles via Maven.</w:t>
      </w:r>
    </w:p>
    <w:p w:rsidR="001565E4" w:rsidRDefault="001565E4" w14:paraId="62EBF3C5" w14:textId="77777777">
      <w:pPr>
        <w:pStyle w:val="Corpsdetexte"/>
        <w:rPr>
          <w:lang w:val="fr-FR"/>
        </w:rPr>
      </w:pPr>
    </w:p>
    <w:p w:rsidR="001565E4" w:rsidRDefault="001565E4" w14:paraId="6D98A12B" w14:textId="77777777">
      <w:pPr>
        <w:pStyle w:val="Corpsdetexte"/>
        <w:rPr>
          <w:lang w:val="fr-FR"/>
        </w:rPr>
      </w:pPr>
    </w:p>
    <w:p w:rsidR="35A68636" w:rsidP="35A68636" w:rsidRDefault="35A68636" w14:paraId="1ED23E0F" w14:textId="52C4D8BE">
      <w:pPr>
        <w:pStyle w:val="Corpsdetexte"/>
        <w:rPr>
          <w:lang w:val="fr-FR"/>
        </w:rPr>
      </w:pPr>
    </w:p>
    <w:p w:rsidR="35A68636" w:rsidP="35A68636" w:rsidRDefault="35A68636" w14:paraId="133A79FD" w14:textId="1E0EC64A">
      <w:pPr>
        <w:pStyle w:val="Corpsdetexte"/>
        <w:rPr>
          <w:lang w:val="fr-FR"/>
        </w:rPr>
      </w:pPr>
    </w:p>
    <w:p w:rsidR="35A68636" w:rsidP="35A68636" w:rsidRDefault="35A68636" w14:paraId="6DA3C524" w14:textId="2F8F0949">
      <w:pPr>
        <w:pStyle w:val="Corpsdetexte"/>
        <w:rPr>
          <w:lang w:val="fr-FR"/>
        </w:rPr>
      </w:pPr>
    </w:p>
    <w:p w:rsidR="001565E4" w:rsidRDefault="00EB47CD" w14:paraId="173BF8C1" w14:textId="77777777">
      <w:pPr>
        <w:pStyle w:val="Titre1"/>
      </w:pPr>
      <w:r>
        <w:t>Points particuliers</w:t>
      </w:r>
    </w:p>
    <w:p w:rsidR="001565E4" w:rsidP="35A68636" w:rsidRDefault="00EB47CD" w14:paraId="4C6E8F68" w14:textId="139367FF">
      <w:pPr>
        <w:pStyle w:val="Titre2"/>
        <w:numPr>
          <w:numId w:val="0"/>
        </w:numPr>
      </w:pPr>
      <w:r w:rsidR="00EB47CD">
        <w:rPr/>
        <w:t>Gestion des log</w:t>
      </w:r>
    </w:p>
    <w:p w:rsidR="41EBAF66" w:rsidP="35A68636" w:rsidRDefault="41EBAF66" w14:paraId="575B74AE" w14:textId="6ABBCC28">
      <w:pPr>
        <w:pStyle w:val="Corpsdetexte"/>
        <w:rPr>
          <w:noProof w:val="0"/>
          <w:lang w:val="en-GB"/>
        </w:rPr>
      </w:pPr>
      <w:r w:rsidRPr="35A68636" w:rsidR="41EBAF66">
        <w:rPr>
          <w:rFonts w:ascii="system-ui" w:hAnsi="system-ui" w:eastAsia="system-ui" w:cs="system-ui"/>
          <w:b w:val="0"/>
          <w:bCs w:val="0"/>
          <w:i w:val="0"/>
          <w:iCs w:val="0"/>
          <w:caps w:val="0"/>
          <w:smallCaps w:val="0"/>
          <w:noProof w:val="0"/>
          <w:color w:val="374151"/>
          <w:sz w:val="24"/>
          <w:szCs w:val="24"/>
          <w:lang w:val="en-GB"/>
        </w:rPr>
        <w:t>La gestion des logs est essentielle pour le suivi des activités de l'application et le dépannage. Les logs fournissent une vue d'ensemble des opérations et des erreurs, ce qui facilite la maintenance et l'amélioration continue.</w:t>
      </w:r>
    </w:p>
    <w:p w:rsidR="001565E4" w:rsidRDefault="00EB47CD" w14:paraId="3CC1F799" w14:textId="77777777">
      <w:pPr>
        <w:pStyle w:val="Titre2"/>
      </w:pPr>
      <w:bookmarkStart w:name="__RefHeading__7193_1280642937" w:id="0"/>
      <w:bookmarkEnd w:id="0"/>
      <w:r>
        <w:t>Fichiers de configuration</w:t>
      </w:r>
    </w:p>
    <w:p w:rsidR="001565E4" w:rsidP="35A68636" w:rsidRDefault="00EB47CD" w14:paraId="62B98543" w14:textId="77777777">
      <w:pPr>
        <w:pStyle w:val="Titre3"/>
        <w:numPr>
          <w:numId w:val="0"/>
        </w:numPr>
      </w:pPr>
      <w:r w:rsidR="00EB47CD">
        <w:rPr/>
        <w:t>Application web</w:t>
      </w:r>
    </w:p>
    <w:p w:rsidR="58B33983" w:rsidP="35A68636" w:rsidRDefault="58B33983" w14:paraId="2FA91A27" w14:textId="61478E8D">
      <w:pPr>
        <w:pStyle w:val="Corpsdetexte"/>
        <w:rPr>
          <w:noProof w:val="0"/>
          <w:lang w:val="en-GB"/>
        </w:rPr>
      </w:pPr>
      <w:r w:rsidRPr="35A68636" w:rsidR="58B33983">
        <w:rPr>
          <w:rFonts w:ascii="system-ui" w:hAnsi="system-ui" w:eastAsia="system-ui" w:cs="system-ui"/>
          <w:b w:val="0"/>
          <w:bCs w:val="0"/>
          <w:i w:val="0"/>
          <w:iCs w:val="0"/>
          <w:caps w:val="0"/>
          <w:smallCaps w:val="0"/>
          <w:noProof w:val="0"/>
          <w:color w:val="374151"/>
          <w:sz w:val="24"/>
          <w:szCs w:val="24"/>
          <w:lang w:val="en-GB"/>
        </w:rPr>
        <w:t>Les configurations liées à l'application web sont gérées ici, définissant les paramètres tels que les URL, les sessions, la sécurité, etc.</w:t>
      </w:r>
    </w:p>
    <w:p w:rsidR="001565E4" w:rsidP="35A68636" w:rsidRDefault="00EB47CD" w14:paraId="25827A96" w14:textId="02D85093">
      <w:pPr>
        <w:pStyle w:val="Titre4"/>
        <w:numPr>
          <w:numId w:val="0"/>
        </w:numPr>
      </w:pPr>
      <w:r w:rsidR="00EB47CD">
        <w:rPr/>
        <w:t>Datasources</w:t>
      </w:r>
    </w:p>
    <w:p w:rsidR="001565E4" w:rsidP="35A68636" w:rsidRDefault="00EB47CD" w14:paraId="4DD711EC" w14:textId="16A067FF">
      <w:pPr>
        <w:pStyle w:val="Corpsdetexte"/>
        <w:rPr>
          <w:noProof w:val="0"/>
          <w:lang w:val="en-GB"/>
        </w:rPr>
      </w:pPr>
      <w:r w:rsidRPr="35A68636" w:rsidR="67FC2F74">
        <w:rPr>
          <w:rFonts w:ascii="system-ui" w:hAnsi="system-ui" w:eastAsia="system-ui" w:cs="system-ui"/>
          <w:b w:val="0"/>
          <w:bCs w:val="0"/>
          <w:i w:val="0"/>
          <w:iCs w:val="0"/>
          <w:caps w:val="0"/>
          <w:smallCaps w:val="0"/>
          <w:noProof w:val="0"/>
          <w:color w:val="374151"/>
          <w:sz w:val="24"/>
          <w:szCs w:val="24"/>
          <w:lang w:val="en-GB"/>
        </w:rPr>
        <w:t>Les configurations des sources de données, comme les bases de données, sont gérées dans cette section. Cela inclut les détails de connexion et les paramètres de base de données.</w:t>
      </w:r>
    </w:p>
    <w:p w:rsidR="001565E4" w:rsidP="35A68636" w:rsidRDefault="00EB47CD" w14:paraId="4C0BDDBD" w14:textId="35B43FF5">
      <w:pPr>
        <w:pStyle w:val="Titre4"/>
        <w:numPr>
          <w:numId w:val="0"/>
        </w:numPr>
      </w:pPr>
      <w:r w:rsidR="00EB47CD">
        <w:rPr/>
        <w:t>Fichier</w:t>
      </w:r>
      <w:r w:rsidR="00EB47CD">
        <w:rPr/>
        <w:t xml:space="preserve"> </w:t>
      </w:r>
      <w:r w:rsidR="53D20439">
        <w:rPr/>
        <w:t>configure</w:t>
      </w:r>
    </w:p>
    <w:p w:rsidR="001565E4" w:rsidP="35A68636" w:rsidRDefault="00EB47CD" w14:paraId="48C5B3D4" w14:textId="1A3F2CB4">
      <w:pPr>
        <w:pStyle w:val="Normal"/>
        <w:rPr>
          <w:rFonts w:ascii="Open Sans" w:hAnsi="Open Sans" w:eastAsia="Open Sans" w:cs="Open Sans"/>
          <w:noProof w:val="0"/>
          <w:sz w:val="22"/>
          <w:szCs w:val="22"/>
          <w:lang w:val="en-GB"/>
        </w:rPr>
      </w:pPr>
      <w:r w:rsidRPr="35A68636" w:rsidR="53D20439">
        <w:rPr>
          <w:rFonts w:ascii="system-ui" w:hAnsi="system-ui" w:eastAsia="system-ui" w:cs="system-ui"/>
          <w:b w:val="0"/>
          <w:bCs w:val="0"/>
          <w:i w:val="0"/>
          <w:iCs w:val="0"/>
          <w:caps w:val="0"/>
          <w:smallCaps w:val="0"/>
          <w:noProof w:val="0"/>
          <w:color w:val="374151"/>
          <w:sz w:val="24"/>
          <w:szCs w:val="24"/>
          <w:lang w:val="en-GB"/>
        </w:rPr>
        <w:t>Ce fichier contient des configurations spécifiques à une fonctionnalité particulière de l'application. Il peut regrouper des paramètres personnalisés ou avancés.</w:t>
      </w:r>
    </w:p>
    <w:p w:rsidR="001565E4" w:rsidRDefault="00EB47CD" w14:paraId="78322068" w14:textId="77777777">
      <w:pPr>
        <w:pStyle w:val="Titre2"/>
      </w:pPr>
      <w:r>
        <w:t>Ressources</w:t>
      </w:r>
    </w:p>
    <w:p w:rsidR="001565E4" w:rsidRDefault="00EB47CD" w14:paraId="4B6C9F14" w14:textId="77777777">
      <w:pPr>
        <w:pStyle w:val="Corpsdetexte"/>
      </w:pPr>
      <w:r>
        <w:t>...</w:t>
      </w:r>
    </w:p>
    <w:p w:rsidR="001565E4" w:rsidP="35A68636" w:rsidRDefault="00EB47CD" w14:paraId="60BD9864" w14:textId="77777777">
      <w:pPr>
        <w:pStyle w:val="Titre2"/>
        <w:numPr>
          <w:numId w:val="0"/>
        </w:numPr>
      </w:pPr>
      <w:r w:rsidR="00EB47CD">
        <w:rPr/>
        <w:t>Environnement de développement</w:t>
      </w:r>
    </w:p>
    <w:p w:rsidR="001565E4" w:rsidP="35A68636" w:rsidRDefault="001565E4" w14:paraId="3F6E1BE6" w14:textId="2224201F">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295B82DD">
        <w:rPr>
          <w:rFonts w:ascii="system-ui" w:hAnsi="system-ui" w:eastAsia="system-ui" w:cs="system-ui"/>
          <w:b w:val="0"/>
          <w:bCs w:val="0"/>
          <w:i w:val="0"/>
          <w:iCs w:val="0"/>
          <w:caps w:val="0"/>
          <w:smallCaps w:val="0"/>
          <w:noProof w:val="0"/>
          <w:color w:val="374151"/>
          <w:sz w:val="24"/>
          <w:szCs w:val="24"/>
          <w:lang w:val="en-GB"/>
        </w:rPr>
        <w:t>Système d'exploitation : Windows, macOS, Linux (versions prises en charge).</w:t>
      </w:r>
    </w:p>
    <w:p w:rsidR="001565E4" w:rsidP="35A68636" w:rsidRDefault="001565E4" w14:paraId="5BDC9DFE" w14:textId="424DADF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295B82DD">
        <w:rPr>
          <w:rFonts w:ascii="system-ui" w:hAnsi="system-ui" w:eastAsia="system-ui" w:cs="system-ui"/>
          <w:b w:val="0"/>
          <w:bCs w:val="0"/>
          <w:i w:val="0"/>
          <w:iCs w:val="0"/>
          <w:caps w:val="0"/>
          <w:smallCaps w:val="0"/>
          <w:noProof w:val="0"/>
          <w:color w:val="374151"/>
          <w:sz w:val="24"/>
          <w:szCs w:val="24"/>
          <w:lang w:val="en-GB"/>
        </w:rPr>
        <w:t>Outils de développement : Eclipse IDE (version XYZ) ou IntelliJ IDEA (version XYZ).</w:t>
      </w:r>
    </w:p>
    <w:p w:rsidR="001565E4" w:rsidP="35A68636" w:rsidRDefault="001565E4" w14:paraId="7BC48742" w14:textId="3E8ADDD9">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295B82DD">
        <w:rPr>
          <w:rFonts w:ascii="system-ui" w:hAnsi="system-ui" w:eastAsia="system-ui" w:cs="system-ui"/>
          <w:b w:val="0"/>
          <w:bCs w:val="0"/>
          <w:i w:val="0"/>
          <w:iCs w:val="0"/>
          <w:caps w:val="0"/>
          <w:smallCaps w:val="0"/>
          <w:noProof w:val="0"/>
          <w:color w:val="374151"/>
          <w:sz w:val="24"/>
          <w:szCs w:val="24"/>
          <w:lang w:val="en-GB"/>
        </w:rPr>
        <w:t>Langage : Java (JDK version 1.8).</w:t>
      </w:r>
    </w:p>
    <w:p w:rsidR="001565E4" w:rsidP="35A68636" w:rsidRDefault="001565E4" w14:paraId="74C4C27F" w14:textId="4E2F3B2B">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295B82DD">
        <w:rPr>
          <w:rFonts w:ascii="system-ui" w:hAnsi="system-ui" w:eastAsia="system-ui" w:cs="system-ui"/>
          <w:b w:val="0"/>
          <w:bCs w:val="0"/>
          <w:i w:val="0"/>
          <w:iCs w:val="0"/>
          <w:caps w:val="0"/>
          <w:smallCaps w:val="0"/>
          <w:noProof w:val="0"/>
          <w:color w:val="374151"/>
          <w:sz w:val="24"/>
          <w:szCs w:val="24"/>
          <w:lang w:val="en-GB"/>
        </w:rPr>
        <w:t>Prérequis matériels : Au moins 4 Go de RAM, processeur dual-core.</w:t>
      </w:r>
    </w:p>
    <w:p w:rsidR="001565E4" w:rsidP="35A68636" w:rsidRDefault="001565E4" w14:paraId="6D3B924A" w14:textId="6C5E309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295B82DD">
        <w:rPr>
          <w:rFonts w:ascii="system-ui" w:hAnsi="system-ui" w:eastAsia="system-ui" w:cs="system-ui"/>
          <w:b w:val="0"/>
          <w:bCs w:val="0"/>
          <w:i w:val="0"/>
          <w:iCs w:val="0"/>
          <w:caps w:val="0"/>
          <w:smallCaps w:val="0"/>
          <w:noProof w:val="0"/>
          <w:color w:val="374151"/>
          <w:sz w:val="24"/>
          <w:szCs w:val="24"/>
          <w:lang w:val="en-GB"/>
        </w:rPr>
        <w:t>Gestionnaire de version : Git (version XYZ).</w:t>
      </w:r>
    </w:p>
    <w:p w:rsidR="001565E4" w:rsidRDefault="001565E4" w14:paraId="2946DB82" w14:textId="6924C40A">
      <w:pPr>
        <w:pStyle w:val="Corpsdetexte"/>
      </w:pPr>
    </w:p>
    <w:p w:rsidR="35A68636" w:rsidP="35A68636" w:rsidRDefault="35A68636" w14:paraId="5C2A6D24" w14:textId="63168CF9">
      <w:pPr>
        <w:pStyle w:val="Corpsdetexte"/>
      </w:pPr>
    </w:p>
    <w:p w:rsidR="001565E4" w:rsidP="35A68636" w:rsidRDefault="00EB47CD" w14:paraId="339DAD0F" w14:textId="77777777">
      <w:pPr>
        <w:pStyle w:val="Titre2"/>
        <w:numPr>
          <w:numId w:val="0"/>
        </w:numPr>
      </w:pPr>
      <w:r w:rsidR="00EB47CD">
        <w:rPr/>
        <w:t>Procédure de packaging / livraison</w:t>
      </w:r>
    </w:p>
    <w:p w:rsidR="35A68636" w:rsidP="35A68636" w:rsidRDefault="35A68636" w14:paraId="14C1BE2A" w14:textId="59DCCBF3">
      <w:pPr>
        <w:pStyle w:val="Normal"/>
        <w:spacing w:before="0" w:beforeAutospacing="off" w:after="0" w:afterAutospacing="off"/>
        <w:ind w:left="0"/>
        <w:rPr>
          <w:rFonts w:ascii="Open Sans" w:hAnsi="Open Sans" w:eastAsia="Source Han Sans CN Regular" w:cs="Lohit Devanagari"/>
          <w:sz w:val="22"/>
          <w:szCs w:val="22"/>
        </w:rPr>
      </w:pPr>
    </w:p>
    <w:p w:rsidR="0CC5EE89" w:rsidP="35A68636" w:rsidRDefault="0CC5EE89" w14:paraId="0E04D661" w14:textId="23B2DACD">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0CC5EE89">
        <w:rPr>
          <w:rFonts w:ascii="system-ui" w:hAnsi="system-ui" w:eastAsia="system-ui" w:cs="system-ui"/>
          <w:b w:val="0"/>
          <w:bCs w:val="0"/>
          <w:i w:val="0"/>
          <w:iCs w:val="0"/>
          <w:caps w:val="0"/>
          <w:smallCaps w:val="0"/>
          <w:noProof w:val="0"/>
          <w:color w:val="374151"/>
          <w:sz w:val="24"/>
          <w:szCs w:val="24"/>
          <w:lang w:val="en-GB"/>
        </w:rPr>
        <w:t xml:space="preserve">Clonez le référentiel Git du projet sur votre environnement de développement local : </w:t>
      </w:r>
      <w:r w:rsidRPr="35A68636" w:rsidR="0CC5EE89">
        <w:rPr>
          <w:rFonts w:ascii="Ubuntu Mono" w:hAnsi="Ubuntu Mono" w:eastAsia="Ubuntu Mono" w:cs="Ubuntu Mono"/>
          <w:b w:val="1"/>
          <w:bCs w:val="1"/>
          <w:i w:val="0"/>
          <w:iCs w:val="0"/>
          <w:caps w:val="0"/>
          <w:smallCaps w:val="0"/>
          <w:noProof w:val="0"/>
          <w:color w:val="374151"/>
          <w:sz w:val="24"/>
          <w:szCs w:val="24"/>
          <w:lang w:val="en-GB"/>
        </w:rPr>
        <w:t xml:space="preserve">git clone </w:t>
      </w:r>
      <w:hyperlink r:id="Rfe94623678804d47">
        <w:r w:rsidRPr="35A68636" w:rsidR="0CC5EE89">
          <w:rPr>
            <w:rStyle w:val="Lienhypertexte"/>
            <w:rFonts w:ascii="Ubuntu Mono" w:hAnsi="Ubuntu Mono" w:eastAsia="Ubuntu Mono" w:cs="Ubuntu Mono"/>
            <w:b w:val="1"/>
            <w:bCs w:val="1"/>
            <w:i w:val="0"/>
            <w:iCs w:val="0"/>
            <w:caps w:val="0"/>
            <w:smallCaps w:val="0"/>
            <w:noProof w:val="0"/>
            <w:sz w:val="24"/>
            <w:szCs w:val="24"/>
            <w:lang w:val="en-GB"/>
          </w:rPr>
          <w:t>https://github.com/oc-pizza/projet.git</w:t>
        </w:r>
      </w:hyperlink>
    </w:p>
    <w:p w:rsidR="0CC5EE89" w:rsidP="35A68636" w:rsidRDefault="0CC5EE89" w14:paraId="34D46D3E" w14:textId="33DB4429">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0CC5EE89">
        <w:rPr>
          <w:rFonts w:ascii="system-ui" w:hAnsi="system-ui" w:eastAsia="system-ui" w:cs="system-ui"/>
          <w:b w:val="0"/>
          <w:bCs w:val="0"/>
          <w:i w:val="0"/>
          <w:iCs w:val="0"/>
          <w:caps w:val="0"/>
          <w:smallCaps w:val="0"/>
          <w:noProof w:val="0"/>
          <w:color w:val="374151"/>
          <w:sz w:val="24"/>
          <w:szCs w:val="24"/>
          <w:lang w:val="en-GB"/>
        </w:rPr>
        <w:t xml:space="preserve">À l'intérieur de chaque module, exécutez la commande Maven suivante pour construire l'application : </w:t>
      </w:r>
      <w:r w:rsidRPr="35A68636" w:rsidR="0CC5EE89">
        <w:rPr>
          <w:rFonts w:ascii="Ubuntu Mono" w:hAnsi="Ubuntu Mono" w:eastAsia="Ubuntu Mono" w:cs="Ubuntu Mono"/>
          <w:b w:val="1"/>
          <w:bCs w:val="1"/>
          <w:i w:val="0"/>
          <w:iCs w:val="0"/>
          <w:caps w:val="0"/>
          <w:smallCaps w:val="0"/>
          <w:noProof w:val="0"/>
          <w:color w:val="374151"/>
          <w:sz w:val="24"/>
          <w:szCs w:val="24"/>
          <w:lang w:val="en-GB"/>
        </w:rPr>
        <w:t>mvn clean install</w:t>
      </w:r>
    </w:p>
    <w:p w:rsidR="0CC5EE89" w:rsidP="35A68636" w:rsidRDefault="0CC5EE89" w14:paraId="1A1550DF" w14:textId="089E7377">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0CC5EE89">
        <w:rPr>
          <w:rFonts w:ascii="system-ui" w:hAnsi="system-ui" w:eastAsia="system-ui" w:cs="system-ui"/>
          <w:b w:val="0"/>
          <w:bCs w:val="0"/>
          <w:i w:val="0"/>
          <w:iCs w:val="0"/>
          <w:caps w:val="0"/>
          <w:smallCaps w:val="0"/>
          <w:noProof w:val="0"/>
          <w:color w:val="374151"/>
          <w:sz w:val="24"/>
          <w:szCs w:val="24"/>
          <w:lang w:val="en-GB"/>
        </w:rPr>
        <w:t>Une fois la construction terminée, les artefacts sont générés dans le dossier "target" de chaque module.</w:t>
      </w:r>
    </w:p>
    <w:p w:rsidR="0CC5EE89" w:rsidP="35A68636" w:rsidRDefault="0CC5EE89" w14:paraId="6E2A60A1" w14:textId="0FD9F4E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0CC5EE89">
        <w:rPr>
          <w:rFonts w:ascii="system-ui" w:hAnsi="system-ui" w:eastAsia="system-ui" w:cs="system-ui"/>
          <w:b w:val="0"/>
          <w:bCs w:val="0"/>
          <w:i w:val="0"/>
          <w:iCs w:val="0"/>
          <w:caps w:val="0"/>
          <w:smallCaps w:val="0"/>
          <w:noProof w:val="0"/>
          <w:color w:val="374151"/>
          <w:sz w:val="24"/>
          <w:szCs w:val="24"/>
          <w:lang w:val="en-GB"/>
        </w:rPr>
        <w:t>Rassemblez les artefacts et les dépendances nécessaires dans un package distribuable.</w:t>
      </w:r>
    </w:p>
    <w:p w:rsidR="0CC5EE89" w:rsidP="35A68636" w:rsidRDefault="0CC5EE89" w14:paraId="1D04A05B" w14:textId="45D581A0">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0CC5EE89">
        <w:rPr>
          <w:rFonts w:ascii="system-ui" w:hAnsi="system-ui" w:eastAsia="system-ui" w:cs="system-ui"/>
          <w:b w:val="0"/>
          <w:bCs w:val="0"/>
          <w:i w:val="0"/>
          <w:iCs w:val="0"/>
          <w:caps w:val="0"/>
          <w:smallCaps w:val="0"/>
          <w:noProof w:val="0"/>
          <w:color w:val="374151"/>
          <w:sz w:val="24"/>
          <w:szCs w:val="24"/>
          <w:lang w:val="en-GB"/>
        </w:rPr>
        <w:t>Pour déployer l'application sur un serveur de production, suivez les instructions spécifiques au serveur utilisé (par exemple, déploiement sur un serveur Tomcat).</w:t>
      </w:r>
    </w:p>
    <w:p w:rsidR="35A68636" w:rsidP="35A68636" w:rsidRDefault="35A68636" w14:paraId="342E7A31" w14:textId="6A9CFD03">
      <w:pPr>
        <w:pStyle w:val="Corpsdetexte"/>
      </w:pPr>
    </w:p>
    <w:p w:rsidR="001565E4" w:rsidRDefault="001565E4" w14:paraId="110FFD37" w14:textId="77777777">
      <w:pPr>
        <w:pStyle w:val="Corpsdetexte"/>
      </w:pPr>
    </w:p>
    <w:p w:rsidR="001565E4" w:rsidRDefault="001565E4" w14:paraId="6B699379" w14:textId="77777777">
      <w:pPr>
        <w:pStyle w:val="Corpsdetexte"/>
      </w:pPr>
    </w:p>
    <w:p w:rsidR="001565E4" w:rsidRDefault="00EB47CD" w14:paraId="2AF2306C" w14:textId="77777777">
      <w:pPr>
        <w:pStyle w:val="Titre1"/>
      </w:pPr>
      <w:r>
        <w:t>Glossaire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1565E4" w:rsidTr="35A68636" w14:paraId="3FE9F23F" w14:textId="77777777">
        <w:tc>
          <w:tcPr>
            <w:tcW w:w="2099" w:type="dxa"/>
            <w:tcBorders>
              <w:top w:val="none" w:color="000000" w:themeColor="text1" w:sz="1" w:space="0"/>
              <w:left w:val="none" w:color="000000" w:themeColor="text1" w:sz="1" w:space="0"/>
              <w:bottom w:val="none" w:color="000000" w:themeColor="text1" w:sz="1" w:space="0"/>
            </w:tcBorders>
            <w:shd w:val="clear" w:color="auto" w:fill="auto"/>
            <w:tcMar/>
          </w:tcPr>
          <w:p w:rsidR="001565E4" w:rsidRDefault="001565E4" w14:paraId="1F72F646" w14:textId="77777777">
            <w:pPr>
              <w:pStyle w:val="Contenudetableau"/>
              <w:jc w:val="both"/>
              <w:rPr>
                <w:b/>
                <w:bCs/>
              </w:rPr>
            </w:pPr>
          </w:p>
        </w:tc>
        <w:tc>
          <w:tcPr>
            <w:tcW w:w="7767" w:type="dxa"/>
            <w:tcBorders>
              <w:top w:val="none" w:color="000000" w:themeColor="text1" w:sz="1" w:space="0"/>
              <w:left w:val="none" w:color="000000" w:themeColor="text1" w:sz="1" w:space="0"/>
              <w:bottom w:val="none" w:color="000000" w:themeColor="text1" w:sz="1" w:space="0"/>
              <w:right w:val="none" w:color="000000" w:themeColor="text1" w:sz="1" w:space="0"/>
            </w:tcBorders>
            <w:shd w:val="clear" w:color="auto" w:fill="auto"/>
            <w:tcMar/>
          </w:tcPr>
          <w:p w:rsidR="001565E4" w:rsidRDefault="001565E4" w14:paraId="08CE6F91" w14:textId="77777777">
            <w:pPr>
              <w:pStyle w:val="Contenudetableau"/>
              <w:jc w:val="both"/>
            </w:pPr>
          </w:p>
        </w:tc>
      </w:tr>
      <w:tr w:rsidR="001565E4" w:rsidTr="35A68636" w14:paraId="61CDCEAD" w14:textId="77777777">
        <w:tc>
          <w:tcPr>
            <w:tcW w:w="2099" w:type="dxa"/>
            <w:tcBorders>
              <w:left w:val="none" w:color="000000" w:themeColor="text1" w:sz="1" w:space="0"/>
              <w:bottom w:val="none" w:color="000000" w:themeColor="text1" w:sz="1" w:space="0"/>
            </w:tcBorders>
            <w:shd w:val="clear" w:color="auto" w:fill="auto"/>
            <w:tcMar/>
          </w:tcPr>
          <w:p w:rsidR="001565E4" w:rsidRDefault="001565E4" w14:paraId="6BB9E253" w14:textId="77777777">
            <w:pPr>
              <w:pStyle w:val="Contenudetableau"/>
              <w:jc w:val="both"/>
              <w:rPr>
                <w:b/>
                <w:bCs/>
              </w:rPr>
            </w:pPr>
          </w:p>
        </w:tc>
        <w:tc>
          <w:tcPr>
            <w:tcW w:w="7767" w:type="dxa"/>
            <w:tcBorders>
              <w:left w:val="none" w:color="000000" w:themeColor="text1" w:sz="1" w:space="0"/>
              <w:bottom w:val="none" w:color="000000" w:themeColor="text1" w:sz="1" w:space="0"/>
              <w:right w:val="none" w:color="000000" w:themeColor="text1" w:sz="1" w:space="0"/>
            </w:tcBorders>
            <w:shd w:val="clear" w:color="auto" w:fill="auto"/>
            <w:tcMar/>
          </w:tcPr>
          <w:p w:rsidR="001565E4" w:rsidRDefault="001565E4" w14:paraId="23DE523C" w14:textId="77777777">
            <w:pPr>
              <w:pStyle w:val="Contenudetableau"/>
              <w:jc w:val="both"/>
            </w:pPr>
          </w:p>
        </w:tc>
      </w:tr>
    </w:tbl>
    <w:p w:rsidR="001565E4" w:rsidP="35A68636" w:rsidRDefault="001565E4" w14:paraId="252AD081" w14:textId="6A3E4BAF">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Dossier de conception technique</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Le présent document constitue le dossier de conception technique de l'application OC Pizza, détaillant les choix architecturaux, les composants, les modules et les fonctionnalités du système.</w:t>
      </w:r>
    </w:p>
    <w:p w:rsidR="001565E4" w:rsidP="35A68636" w:rsidRDefault="001565E4" w14:paraId="59754F23" w14:textId="07A9C559">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Version {{Version}}</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Correspond à la version spécifique du document, à remplir conformément à la numérotation du document.</w:t>
      </w:r>
    </w:p>
    <w:p w:rsidR="001565E4" w:rsidP="35A68636" w:rsidRDefault="001565E4" w14:paraId="75BF0638" w14:textId="5700D2AB">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Table des matières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Cette section présente un aperçu structuré des différentes parties du document, permettant une navigation rapide vers les informations spécifiques.</w:t>
      </w:r>
    </w:p>
    <w:p w:rsidR="001565E4" w:rsidP="35A68636" w:rsidRDefault="001565E4" w14:paraId="5BD94E20" w14:textId="0381E4B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Versions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Répertorie les différentes versions du document avec leurs descriptions et les dates associées.</w:t>
      </w:r>
    </w:p>
    <w:p w:rsidR="001565E4" w:rsidP="35A68636" w:rsidRDefault="001565E4" w14:paraId="231B4257" w14:textId="64554DDF">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Architecture Technique</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Cette section décrit l'architecture globale de l'application OC Pizza, en mettant en évidence les composants et les packages essentiels.</w:t>
      </w:r>
    </w:p>
    <w:p w:rsidR="001565E4" w:rsidP="35A68636" w:rsidRDefault="001565E4" w14:paraId="6D3EE5E7" w14:textId="7FFA66E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Composants généraux</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Indique les packages et les composants qui sont fondamentaux pour le bon fonctionnement de l'application.</w:t>
      </w:r>
    </w:p>
    <w:p w:rsidR="001565E4" w:rsidP="35A68636" w:rsidRDefault="001565E4" w14:paraId="6FA8EB54" w14:textId="20F5C904">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Application Web</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Décrit les technologies et les composants utilisés pour développer l'interface web de l'application OC Pizza.</w:t>
      </w:r>
    </w:p>
    <w:p w:rsidR="001565E4" w:rsidP="35A68636" w:rsidRDefault="001565E4" w14:paraId="5DDEBF6F" w14:textId="2A5DBBB6">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Diagramme UML de Composants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Fournit une représentation visuelle de l'architecture des composants de l'application.</w:t>
      </w:r>
    </w:p>
    <w:p w:rsidR="001565E4" w:rsidP="35A68636" w:rsidRDefault="001565E4" w14:paraId="7C5C6080" w14:textId="33AA8D7B">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Composants GR</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Désigne le composant responsable de la gestion des recettes de pizzas au sein de l'application.</w:t>
      </w:r>
    </w:p>
    <w:p w:rsidR="001565E4" w:rsidP="35A68636" w:rsidRDefault="001565E4" w14:paraId="7827215C" w14:textId="52D1AF2A">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Composants Préparation</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Décrit le composant central responsable de la préparation des pizzas dans l'application.</w:t>
      </w:r>
    </w:p>
    <w:p w:rsidR="001565E4" w:rsidP="35A68636" w:rsidRDefault="001565E4" w14:paraId="05927EF9" w14:textId="24A587AF">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Composant Gestion des Stocks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Indique le composant chargé de surveiller et de gérer les niveaux d'ingrédients disponibles pour la préparation des pizzas.</w:t>
      </w:r>
    </w:p>
    <w:p w:rsidR="001565E4" w:rsidP="35A68636" w:rsidRDefault="001565E4" w14:paraId="6046AE67" w14:textId="451983C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Architecture de Déploiement</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Cette section expose les éléments liés à l'infrastructure et au déploiement de l'application, y compris les serveurs et les bases de données.</w:t>
      </w:r>
    </w:p>
    <w:p w:rsidR="001565E4" w:rsidP="35A68636" w:rsidRDefault="001565E4" w14:paraId="143F6631" w14:textId="0156D54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Architecture logicielle</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Décrit les principes généraux, les outils et la structure utilisés pour organiser le développement du projet OC Pizza.</w:t>
      </w:r>
    </w:p>
    <w:p w:rsidR="001565E4" w:rsidP="35A68636" w:rsidRDefault="001565E4" w14:paraId="7EE40763" w14:textId="00F44C1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Principes généraux</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Décrit les normes de gestion de projet, les outils de versionnage, et la structure des couches et des modules.</w:t>
      </w:r>
    </w:p>
    <w:p w:rsidR="001565E4" w:rsidP="35A68636" w:rsidRDefault="001565E4" w14:paraId="35705751" w14:textId="5C4558FD">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Les couches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Explique les différentes couches architecturales utilisées pour organiser le code et la logique de l'application.</w:t>
      </w:r>
    </w:p>
    <w:p w:rsidR="001565E4" w:rsidP="35A68636" w:rsidRDefault="001565E4" w14:paraId="12F2AB14" w14:textId="35414983">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Modules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Fait référence aux unités fonctionnelles distinctes en cas d'application multi-module.</w:t>
      </w:r>
    </w:p>
    <w:p w:rsidR="001565E4" w:rsidP="35A68636" w:rsidRDefault="001565E4" w14:paraId="28CE18EF" w14:textId="05DB8016">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Structure des sources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Décrit l'organisation des répertoires du projet en suivant les conventions Maven.</w:t>
      </w:r>
    </w:p>
    <w:p w:rsidR="001565E4" w:rsidP="35A68636" w:rsidRDefault="001565E4" w14:paraId="18F8A2DF" w14:textId="032469EE">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Gestion des logs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Détaille l'importance de la gestion des logs pour la maintenance et le dépannage de l'application.</w:t>
      </w:r>
    </w:p>
    <w:p w:rsidR="001565E4" w:rsidP="35A68636" w:rsidRDefault="001565E4" w14:paraId="34AB07BD" w14:textId="2DA1DD8C">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Fichiers de configuration</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Présente les fichiers de configuration utilisés pour paramétrer l'application, notamment pour les applications web et les bases de données.</w:t>
      </w:r>
    </w:p>
    <w:p w:rsidR="001565E4" w:rsidP="35A68636" w:rsidRDefault="001565E4" w14:paraId="55961891" w14:textId="2C695E6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Datasources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Explique comment sont gérées les configurations des sources de données, en particulier les bases de données.</w:t>
      </w:r>
    </w:p>
    <w:p w:rsidR="001565E4" w:rsidP="35A68636" w:rsidRDefault="001565E4" w14:paraId="4D05ADC2" w14:textId="38B883F7">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Fichier configure</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Précise la fonction du fichier de configuration spécifique à une fonctionnalité particulière de l'application.</w:t>
      </w:r>
    </w:p>
    <w:p w:rsidR="001565E4" w:rsidP="35A68636" w:rsidRDefault="001565E4" w14:paraId="5C98676F" w14:textId="1D5B4B88">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Ressources</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Aborde les ressources utilisées dans l'application, sans entrer dans les détails spécifiques.</w:t>
      </w:r>
    </w:p>
    <w:p w:rsidR="001565E4" w:rsidP="35A68636" w:rsidRDefault="001565E4" w14:paraId="31312373" w14:textId="3B60BCAA">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Environnement de développement</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Liste les éléments requis pour le développement de l'application, y compris le système d'exploitation, les outils, les langages et les prérequis matériels.</w:t>
      </w:r>
    </w:p>
    <w:p w:rsidR="001565E4" w:rsidP="35A68636" w:rsidRDefault="001565E4" w14:paraId="17BE4941" w14:textId="470CECFF">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35A68636" w:rsidR="7AC68C77">
        <w:rPr>
          <w:rFonts w:ascii="system-ui" w:hAnsi="system-ui" w:eastAsia="system-ui" w:cs="system-ui"/>
          <w:b w:val="1"/>
          <w:bCs w:val="1"/>
          <w:i w:val="0"/>
          <w:iCs w:val="0"/>
          <w:caps w:val="0"/>
          <w:smallCaps w:val="0"/>
          <w:noProof w:val="0"/>
          <w:color w:val="374151"/>
          <w:sz w:val="24"/>
          <w:szCs w:val="24"/>
          <w:lang w:val="en-GB"/>
        </w:rPr>
        <w:t>Procédure de packaging / livraison</w:t>
      </w:r>
      <w:r w:rsidRPr="35A68636" w:rsidR="7AC68C77">
        <w:rPr>
          <w:rFonts w:ascii="system-ui" w:hAnsi="system-ui" w:eastAsia="system-ui" w:cs="system-ui"/>
          <w:b w:val="0"/>
          <w:bCs w:val="0"/>
          <w:i w:val="0"/>
          <w:iCs w:val="0"/>
          <w:caps w:val="0"/>
          <w:smallCaps w:val="0"/>
          <w:noProof w:val="0"/>
          <w:color w:val="374151"/>
          <w:sz w:val="24"/>
          <w:szCs w:val="24"/>
          <w:lang w:val="en-GB"/>
        </w:rPr>
        <w:t xml:space="preserve"> : Décrit les étapes pour empaqueter et déployer l'application sur un serveur de production.</w:t>
      </w:r>
    </w:p>
    <w:p w:rsidR="001565E4" w:rsidRDefault="001565E4" w14:paraId="52E56223" w14:textId="08A8FD60">
      <w:pPr>
        <w:pStyle w:val="Corpsdetexte"/>
      </w:pPr>
    </w:p>
    <w:sectPr w:rsidR="001565E4">
      <w:headerReference w:type="default" r:id="rId7"/>
      <w:footerReference w:type="default" r:id="rId8"/>
      <w:headerReference w:type="first" r:id="rId9"/>
      <w:footerReference w:type="first" r:id="rId10"/>
      <w:pgSz w:w="11906" w:h="16838" w:orient="portrait"/>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65E4" w:rsidRDefault="00EB47CD" w14:paraId="07459315" w14:textId="77777777">
      <w:r>
        <w:separator/>
      </w:r>
    </w:p>
  </w:endnote>
  <w:endnote w:type="continuationSeparator" w:id="0">
    <w:p w:rsidR="001565E4" w:rsidRDefault="00EB47CD" w14:paraId="6537F28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Open Sans">
    <w:panose1 w:val="020B0606030504020204"/>
    <w:charset w:val="00"/>
    <w:family w:val="swiss"/>
    <w:pitch w:val="variable"/>
    <w:sig w:usb0="E00002EF" w:usb1="4000205B" w:usb2="00000028" w:usb3="00000000" w:csb0="0000019F" w:csb1="00000000"/>
  </w:font>
  <w:font w:name="Source Han Sans CN Regular">
    <w:charset w:val="01"/>
    <w:family w:val="auto"/>
    <w:pitch w:val="variable"/>
  </w:font>
  <w:font w:name="Lohit Devanagari">
    <w:charset w:val="01"/>
    <w:family w:val="auto"/>
    <w:pitch w:val="variable"/>
  </w:font>
  <w:font w:name="Droid Sans">
    <w:charset w:val="01"/>
    <w:family w:val="swiss"/>
    <w:pitch w:val="variable"/>
  </w:font>
  <w:font w:name="Helvetica 55 Roman">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charset w:val="01"/>
    <w:family w:val="swiss"/>
    <w:pitch w:val="variable"/>
  </w:font>
  <w:font w:name="DejaVu Sans">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Open Sans Condensed Light">
    <w:altName w:val="Segoe UI"/>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1565E4" w14:paraId="4E0AADBA" w14:textId="77777777">
      <w:trPr>
        <w:trHeight w:val="112"/>
      </w:trPr>
      <w:tc>
        <w:tcPr>
          <w:tcW w:w="1991" w:type="dxa"/>
          <w:shd w:val="clear" w:color="auto" w:fill="E6E6E6"/>
        </w:tcPr>
        <w:p w:rsidR="001565E4" w:rsidRDefault="00EB47CD" w14:paraId="19DAA3FF" w14:textId="77777777">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{{Entreprise}}</w:t>
          </w:r>
          <w:r>
            <w:rPr>
              <w:b/>
              <w:color w:val="363636"/>
              <w:sz w:val="20"/>
              <w:szCs w:val="20"/>
            </w:rPr>
            <w:fldChar w:fldCharType="end"/>
          </w:r>
        </w:p>
      </w:tc>
      <w:tc>
        <w:tcPr>
          <w:tcW w:w="7647" w:type="dxa"/>
          <w:shd w:val="clear" w:color="auto" w:fill="E6E6E6"/>
        </w:tcPr>
        <w:p w:rsidR="001565E4" w:rsidRDefault="00EB47CD" w14:paraId="38D6C640" w14:textId="77777777">
          <w:r>
            <w:rPr>
              <w:rFonts w:ascii="Open Sans Condensed Light" w:hAnsi="Open Sans Condensed Light"/>
              <w:color w:val="363636"/>
              <w:sz w:val="18"/>
              <w:szCs w:val="18"/>
            </w:rPr>
            <w:t>&lt;AdresseEntreprise&gt; – &lt;Téléphone&gt; – &lt;Email&gt;</w:t>
          </w:r>
        </w:p>
      </w:tc>
    </w:tr>
    <w:tr w:rsidR="001565E4" w14:paraId="76981F2D" w14:textId="77777777">
      <w:trPr>
        <w:trHeight w:val="182"/>
      </w:trPr>
      <w:tc>
        <w:tcPr>
          <w:tcW w:w="1991" w:type="dxa"/>
          <w:shd w:val="clear" w:color="auto" w:fill="E6E6E6"/>
        </w:tcPr>
        <w:p w:rsidR="001565E4" w:rsidRDefault="00EB47CD" w14:paraId="41971CEB" w14:textId="77777777">
          <w:r>
            <w:rPr>
              <w:rFonts w:ascii="Open Sans Condensed Light" w:hAnsi="Open Sans Condensed Light"/>
              <w:color w:val="363636"/>
              <w:sz w:val="18"/>
              <w:szCs w:val="18"/>
            </w:rPr>
            <w:t>&lt;siteWebEntreprise&gt;</w:t>
          </w:r>
        </w:p>
      </w:tc>
      <w:tc>
        <w:tcPr>
          <w:tcW w:w="7647" w:type="dxa"/>
          <w:shd w:val="clear" w:color="auto" w:fill="E6E6E6"/>
        </w:tcPr>
        <w:p w:rsidR="001565E4" w:rsidRDefault="00EB47CD" w14:paraId="3207285E" w14:textId="77777777">
          <w:r>
            <w:rPr>
              <w:rFonts w:ascii="Open Sans Condensed Light" w:hAnsi="Open Sans Condensed Light"/>
              <w:color w:val="363636"/>
              <w:sz w:val="18"/>
              <w:szCs w:val="18"/>
            </w:rPr>
            <w:t>S.A.R.L. au capital de 1 000,00 € enregistrée au RCS de Xxxx – SIREN 999 999 999 – Code APE : 6202A</w:t>
          </w:r>
        </w:p>
      </w:tc>
    </w:tr>
  </w:tbl>
  <w:p w:rsidR="001565E4" w:rsidRDefault="001565E4" w14:paraId="07547A01" w14:textId="77777777">
    <w:pP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5E4" w:rsidRDefault="001565E4" w14:paraId="44E871B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65E4" w:rsidRDefault="00EB47CD" w14:paraId="6DFB9E20" w14:textId="77777777">
      <w:r>
        <w:separator/>
      </w:r>
    </w:p>
  </w:footnote>
  <w:footnote w:type="continuationSeparator" w:id="0">
    <w:p w:rsidR="001565E4" w:rsidRDefault="00EB47CD" w14:paraId="70DF9E5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565E4" w14:paraId="5A82797A" w14:textId="77777777">
      <w:tc>
        <w:tcPr>
          <w:tcW w:w="4818" w:type="dxa"/>
          <w:shd w:val="clear" w:color="auto" w:fill="auto"/>
        </w:tcPr>
        <w:p w:rsidR="001565E4" w:rsidRDefault="00EB47CD" w14:paraId="1D430204" w14:textId="77777777">
          <w:r>
            <w:t>&lt;LogoClient&gt;</w:t>
          </w:r>
        </w:p>
      </w:tc>
      <w:tc>
        <w:tcPr>
          <w:tcW w:w="4820" w:type="dxa"/>
          <w:shd w:val="clear" w:color="auto" w:fill="auto"/>
        </w:tcPr>
        <w:p w:rsidR="001565E4" w:rsidRDefault="00EB47CD" w14:paraId="71024935" w14:textId="77777777">
          <w:pPr>
            <w:pStyle w:val="Contenudecadre"/>
            <w:jc w:val="right"/>
          </w:pPr>
          <w:r>
            <w:t>&lt;LogoEntreprise&gt;</w:t>
          </w:r>
        </w:p>
      </w:tc>
    </w:tr>
  </w:tbl>
  <w:p w:rsidR="001565E4" w:rsidRDefault="001565E4" w14:paraId="5043CB0F"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5E4" w:rsidRDefault="001565E4" w14:paraId="144A5D23"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771e7c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2c8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500f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a67e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237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efd2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086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b1c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176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bbf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299b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ea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64f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decimal"/>
      <w:suff w:val="space"/>
      <w:lvlText w:val="%1 -"/>
      <w:lvlJc w:val="left"/>
      <w:pPr>
        <w:tabs>
          <w:tab w:val="num" w:pos="0"/>
        </w:tabs>
        <w:ind w:left="432" w:hanging="432"/>
      </w:pPr>
    </w:lvl>
    <w:lvl w:ilvl="1">
      <w:start w:val="1"/>
      <w:numFmt w:val="decimal"/>
      <w:suff w:val="space"/>
      <w:lvlText w:val="%1.%2 -"/>
      <w:lvlJc w:val="left"/>
      <w:pPr>
        <w:tabs>
          <w:tab w:val="num" w:pos="0"/>
        </w:tabs>
        <w:ind w:left="576" w:hanging="576"/>
      </w:pPr>
    </w:lvl>
    <w:lvl w:ilvl="2">
      <w:start w:val="1"/>
      <w:numFmt w:val="decimal"/>
      <w:suff w:val="space"/>
      <w:lvlText w:val="%1.%2.%3 -"/>
      <w:lvlJc w:val="left"/>
      <w:pPr>
        <w:tabs>
          <w:tab w:val="num" w:pos="0"/>
        </w:tabs>
        <w:ind w:left="720" w:hanging="720"/>
      </w:pPr>
    </w:lvl>
    <w:lvl w:ilvl="3">
      <w:start w:val="1"/>
      <w:numFmt w:val="decimal"/>
      <w:suff w:val="space"/>
      <w:lvlText w:val="%1.%2.%3.%4 -"/>
      <w:lvlJc w:val="left"/>
      <w:pPr>
        <w:tabs>
          <w:tab w:val="num" w:pos="0"/>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951667079">
    <w:abstractNumId w:val="0"/>
  </w:num>
  <w:num w:numId="2" w16cid:durableId="1426537063">
    <w:abstractNumId w:val="1"/>
  </w:num>
  <w:num w:numId="3" w16cid:durableId="1248924309">
    <w:abstractNumId w:val="2"/>
  </w:num>
  <w:num w:numId="4" w16cid:durableId="138306025">
    <w:abstractNumId w:val="3"/>
  </w:num>
  <w:num w:numId="5" w16cid:durableId="104077932">
    <w:abstractNumId w:val="4"/>
  </w:num>
  <w:num w:numId="6" w16cid:durableId="1603535960">
    <w:abstractNumId w:val="5"/>
  </w:num>
  <w:num w:numId="7" w16cid:durableId="150898115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E4"/>
    <w:rsid w:val="001565E4"/>
    <w:rsid w:val="00EB47CD"/>
    <w:rsid w:val="01B58C5D"/>
    <w:rsid w:val="02CC482D"/>
    <w:rsid w:val="056C642C"/>
    <w:rsid w:val="09E3B71A"/>
    <w:rsid w:val="0B2EB28A"/>
    <w:rsid w:val="0CBEC4FE"/>
    <w:rsid w:val="0CC5EE89"/>
    <w:rsid w:val="0D30A401"/>
    <w:rsid w:val="104578BE"/>
    <w:rsid w:val="10D6ED71"/>
    <w:rsid w:val="11387517"/>
    <w:rsid w:val="181BF536"/>
    <w:rsid w:val="1AE090E5"/>
    <w:rsid w:val="1B3261F5"/>
    <w:rsid w:val="1CE8943B"/>
    <w:rsid w:val="1E84649C"/>
    <w:rsid w:val="2619F193"/>
    <w:rsid w:val="295B82DD"/>
    <w:rsid w:val="29A1D37B"/>
    <w:rsid w:val="2A80DE80"/>
    <w:rsid w:val="35A68636"/>
    <w:rsid w:val="369B4FE0"/>
    <w:rsid w:val="3FC2F35A"/>
    <w:rsid w:val="40C6C234"/>
    <w:rsid w:val="413626EF"/>
    <w:rsid w:val="41EBAF66"/>
    <w:rsid w:val="441B164E"/>
    <w:rsid w:val="47484641"/>
    <w:rsid w:val="4DBB793C"/>
    <w:rsid w:val="50E4D384"/>
    <w:rsid w:val="5153A0C7"/>
    <w:rsid w:val="53B04151"/>
    <w:rsid w:val="53D20439"/>
    <w:rsid w:val="5888A230"/>
    <w:rsid w:val="58B33983"/>
    <w:rsid w:val="67FC2F74"/>
    <w:rsid w:val="6838F566"/>
    <w:rsid w:val="6AA63A4A"/>
    <w:rsid w:val="6F3D663B"/>
    <w:rsid w:val="71ACF590"/>
    <w:rsid w:val="729BB0A2"/>
    <w:rsid w:val="73F1343C"/>
    <w:rsid w:val="74D423F3"/>
    <w:rsid w:val="78B13390"/>
    <w:rsid w:val="7AC68C77"/>
    <w:rsid w:val="7B0F2A07"/>
    <w:rsid w:val="7D1E5C6E"/>
    <w:rsid w:val="7E19747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AFCAB06"/>
  <w15:chartTrackingRefBased/>
  <w15:docId w15:val="{2BFBA9E9-7FBA-4568-AA5A-AD4E0B55FC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pPr>
      <w:widowControl w:val="0"/>
      <w:suppressAutoHyphens/>
    </w:pPr>
    <w:rPr>
      <w:rFonts w:ascii="Open Sans" w:hAnsi="Open Sans" w:eastAsia="Source Han Sans CN Regular" w:cs="Lohit Devanagari"/>
      <w:kern w:val="1"/>
      <w:sz w:val="22"/>
      <w:szCs w:val="24"/>
      <w:lang w:val="en-GB" w:eastAsia="zh-CN" w:bidi="hi-IN"/>
    </w:rPr>
  </w:style>
  <w:style w:type="paragraph" w:styleId="Titre1">
    <w:name w:val="heading 1"/>
    <w:basedOn w:val="Titre10"/>
    <w:next w:val="Corpsdetexte"/>
    <w:qFormat/>
    <w:pPr>
      <w:pageBreakBefore/>
      <w:numPr>
        <w:numId w:val="1"/>
      </w:numPr>
      <w:pBdr>
        <w:top w:val="single" w:color="666666" w:sz="2" w:space="1"/>
        <w:left w:val="single" w:color="666666" w:sz="2" w:space="1"/>
        <w:bottom w:val="single" w:color="666666" w:sz="2" w:space="1"/>
        <w:right w:val="single" w:color="666666" w:sz="2" w:space="1"/>
      </w:pBdr>
      <w:shd w:val="clear" w:color="auto" w:fill="808080"/>
      <w:spacing w:before="0" w:after="119"/>
      <w:outlineLvl w:val="0"/>
    </w:pPr>
    <w:rPr>
      <w:smallCaps/>
      <w:color w:val="FFFFFF"/>
      <w:sz w:val="52"/>
    </w:rPr>
  </w:style>
  <w:style w:type="paragraph" w:styleId="Titre2">
    <w:name w:val="heading 2"/>
    <w:basedOn w:val="Titre10"/>
    <w:next w:val="Corpsdetexte"/>
    <w:qFormat/>
    <w:pPr>
      <w:numPr>
        <w:ilvl w:val="1"/>
        <w:numId w:val="1"/>
      </w:numPr>
      <w:pBdr>
        <w:top w:val="single" w:color="C0C0C0" w:sz="2" w:space="1"/>
        <w:left w:val="single" w:color="C0C0C0" w:sz="2" w:space="1"/>
        <w:bottom w:val="single" w:color="C0C0C0" w:sz="2" w:space="1"/>
        <w:right w:val="single" w:color="C0C0C0" w:sz="2" w:space="1"/>
      </w:pBdr>
      <w:shd w:val="clear" w:color="auto" w:fill="C0C0C0"/>
      <w:spacing w:before="181" w:after="119"/>
      <w:outlineLvl w:val="1"/>
    </w:pPr>
    <w:rPr>
      <w:color w:val="4C4C4C"/>
      <w:sz w:val="28"/>
    </w:rPr>
  </w:style>
  <w:style w:type="paragraph" w:styleId="Titre3">
    <w:name w:val="heading 3"/>
    <w:basedOn w:val="Titre10"/>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0"/>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0"/>
    <w:next w:val="Corpsdetexte"/>
    <w:qFormat/>
    <w:pPr>
      <w:numPr>
        <w:ilvl w:val="5"/>
        <w:numId w:val="1"/>
      </w:numPr>
      <w:outlineLvl w:val="5"/>
    </w:pPr>
    <w:rPr>
      <w:bCs/>
      <w:sz w:val="30"/>
      <w:szCs w:val="18"/>
    </w:rPr>
  </w:style>
  <w:style w:type="paragraph" w:styleId="Titre7">
    <w:name w:val="heading 7"/>
    <w:basedOn w:val="Titre10"/>
    <w:next w:val="Corpsdetexte"/>
    <w:qFormat/>
    <w:pPr>
      <w:spacing w:before="60" w:after="60"/>
      <w:outlineLvl w:val="6"/>
    </w:pPr>
    <w:rPr>
      <w:b w:val="0"/>
      <w:sz w:val="32"/>
      <w:szCs w:val="19"/>
    </w:rPr>
  </w:style>
  <w:style w:type="paragraph" w:styleId="Titre8">
    <w:name w:val="heading 8"/>
    <w:basedOn w:val="Titre10"/>
    <w:next w:val="Corpsdetexte"/>
    <w:qFormat/>
    <w:pPr>
      <w:spacing w:before="60" w:after="60"/>
      <w:outlineLvl w:val="7"/>
    </w:pPr>
    <w:rPr>
      <w:b w:val="0"/>
      <w:i/>
      <w:iCs/>
      <w:sz w:val="32"/>
      <w:szCs w:val="19"/>
    </w:rPr>
  </w:style>
  <w:style w:type="paragraph" w:styleId="Titre9">
    <w:name w:val="heading 9"/>
    <w:basedOn w:val="Titre10"/>
    <w:next w:val="Corpsdetexte"/>
    <w:qFormat/>
    <w:pPr>
      <w:spacing w:before="60" w:after="60"/>
      <w:outlineLvl w:val="8"/>
    </w:pPr>
    <w:rPr>
      <w:b w:val="0"/>
      <w:sz w:val="30"/>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rPr>
      <w:color w:val="000080"/>
      <w:u w:val="single"/>
    </w:rPr>
  </w:style>
  <w:style w:type="character" w:styleId="Caractresdenumrotation" w:customStyle="1">
    <w:name w:val="Caractères de numérotation"/>
  </w:style>
  <w:style w:type="character" w:styleId="Puces" w:customStyle="1">
    <w:name w:val="Puces"/>
    <w:rPr>
      <w:rFonts w:ascii="OpenSymbol" w:hAnsi="OpenSymbol" w:eastAsia="OpenSymbol" w:cs="OpenSymbol"/>
    </w:rPr>
  </w:style>
  <w:style w:type="character" w:styleId="WW8Num3z0" w:customStyle="1">
    <w:name w:val="WW8Num3z0"/>
    <w:rPr>
      <w:rFonts w:ascii="Helvetica 55 Roman" w:hAnsi="Helvetica 55 Roman" w:eastAsia="Times New Roman" w:cs="Times New Roman"/>
    </w:rPr>
  </w:style>
  <w:style w:type="character" w:styleId="WW8Num3z1" w:customStyle="1">
    <w:name w:val="WW8Num3z1"/>
    <w:rPr>
      <w:rFonts w:ascii="Courier New" w:hAnsi="Courier New" w:cs="Courier New"/>
      <w:color w:val="FF6600"/>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3z4" w:customStyle="1">
    <w:name w:val="WW8Num3z4"/>
    <w:rPr>
      <w:rFonts w:ascii="Courier New" w:hAnsi="Courier New" w:cs="Courier New"/>
    </w:rPr>
  </w:style>
  <w:style w:type="character" w:styleId="lev">
    <w:name w:val="Strong"/>
    <w:qFormat/>
    <w:rPr>
      <w:b/>
      <w:bCs/>
    </w:rPr>
  </w:style>
  <w:style w:type="paragraph" w:styleId="Titre10" w:customStyle="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styleId="Index" w:customStyle="1">
    <w:name w:val="Index"/>
    <w:basedOn w:val="Normal"/>
    <w:pPr>
      <w:suppressLineNumbers/>
    </w:pPr>
  </w:style>
  <w:style w:type="paragraph" w:styleId="Contenudetableau" w:customStyle="1">
    <w:name w:val="Contenu de tableau"/>
    <w:basedOn w:val="Normal"/>
    <w:pPr>
      <w:suppressLineNumbers/>
    </w:pPr>
  </w:style>
  <w:style w:type="paragraph" w:styleId="En-ttegauche" w:customStyle="1">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styleId="Titredetableau" w:customStyle="1">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0"/>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styleId="Contenudecadre" w:customStyle="1">
    <w:name w:val="Contenu de cadre"/>
    <w:basedOn w:val="Corpsdetexte"/>
  </w:style>
  <w:style w:type="paragraph" w:styleId="Texte" w:customStyle="1">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styleId="Code1" w:customStyle="1">
    <w:name w:val="Code1"/>
    <w:basedOn w:val="Corpsdetexte"/>
    <w:pPr>
      <w:spacing w:after="57"/>
    </w:pPr>
    <w:rPr>
      <w:rFonts w:ascii="Droid Sans Mono" w:hAnsi="Droid Sans Mono"/>
      <w:color w:val="666666"/>
      <w:sz w:val="18"/>
    </w:rPr>
  </w:style>
  <w:style w:type="paragraph" w:styleId="Balise" w:customStyle="1">
    <w:name w:val="Balise"/>
    <w:basedOn w:val="Corpsdetexte"/>
    <w:pPr>
      <w:spacing w:after="0"/>
    </w:pPr>
    <w:rPr>
      <w:color w:val="FF950E"/>
      <w:sz w:val="20"/>
    </w:rPr>
  </w:style>
  <w:style w:type="paragraph" w:styleId="Titre100" w:customStyle="1">
    <w:name w:val="Titre 10"/>
    <w:basedOn w:val="Titre10"/>
    <w:next w:val="Corpsdetexte"/>
    <w:pPr>
      <w:numPr>
        <w:ilvl w:val="8"/>
        <w:numId w:val="1"/>
      </w:numPr>
      <w:outlineLvl w:val="8"/>
    </w:pPr>
    <w:rPr>
      <w:bCs/>
      <w:sz w:val="30"/>
      <w:szCs w:val="18"/>
    </w:rPr>
  </w:style>
  <w:style w:type="paragraph" w:styleId="Signature">
    <w:name w:val="Signature"/>
    <w:basedOn w:val="Normal"/>
    <w:pPr>
      <w:suppressLineNumbers/>
    </w:pPr>
  </w:style>
  <w:style w:type="paragraph" w:styleId="Retraitdeliste" w:customStyle="1">
    <w:name w:val="Retrait de liste"/>
    <w:basedOn w:val="Corpsdetexte"/>
    <w:pPr>
      <w:tabs>
        <w:tab w:val="left" w:pos="2835"/>
      </w:tabs>
      <w:spacing w:after="0"/>
      <w:ind w:left="2835" w:hanging="2551"/>
    </w:pPr>
  </w:style>
  <w:style w:type="paragraph" w:styleId="Texteprformat" w:customStyle="1">
    <w:name w:val="Texte préformaté"/>
    <w:basedOn w:val="Normal"/>
    <w:rPr>
      <w:rFonts w:ascii="Courier New" w:hAnsi="Courier New" w:eastAsia="Courier New" w:cs="Courier New"/>
      <w:sz w:val="20"/>
      <w:szCs w:val="20"/>
    </w:rPr>
  </w:style>
  <w:style w:type="paragraph" w:styleId="Default" w:customStyle="1">
    <w:name w:val="Default"/>
    <w:basedOn w:val="Normal"/>
    <w:pPr>
      <w:autoSpaceDE w:val="0"/>
    </w:pPr>
    <w:rPr>
      <w:rFonts w:ascii="Helvetica 45 Light" w:hAnsi="Helvetica 45 Light" w:eastAsia="Helvetica 45 Light" w:cs="Helvetica 45 Light"/>
      <w:color w:val="000000"/>
      <w:sz w:val="24"/>
    </w:rPr>
  </w:style>
  <w:style w:type="paragraph" w:styleId="Tableau" w:customStyle="1">
    <w:name w:val="Tableau"/>
    <w:basedOn w:val="Lgende"/>
    <w:rPr>
      <w:rFonts w:ascii="Droid Sans" w:hAnsi="Droid Sans"/>
      <w:i w:val="0"/>
      <w:sz w:val="20"/>
    </w:rPr>
  </w:style>
  <w:style w:type="paragraph" w:styleId="Interdiction" w:customStyle="1">
    <w:name w:val="Interdiction"/>
    <w:basedOn w:val="Normal"/>
    <w:pPr>
      <w:jc w:val="center"/>
    </w:pPr>
    <w:rPr>
      <w:rFonts w:ascii="Arial" w:hAnsi="Arial" w:cs="Arial"/>
      <w:i/>
      <w:color w:val="800000"/>
    </w:rPr>
  </w:style>
  <w:style w:type="paragraph" w:styleId="Style" w:customStyle="1">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styleId="Puce2fin" w:customStyle="1">
    <w:name w:val="Puce 2 fin"/>
    <w:basedOn w:val="Liste"/>
    <w:next w:val="Listepuces2"/>
    <w:pPr>
      <w:spacing w:after="240"/>
      <w:ind w:left="720" w:hanging="360"/>
    </w:pPr>
  </w:style>
  <w:style w:type="paragraph" w:styleId="Puce3dbut" w:customStyle="1">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styleId="Puce2dbut" w:customStyle="1">
    <w:name w:val="Puce 2 début"/>
    <w:basedOn w:val="Liste"/>
    <w:next w:val="Listepuces2"/>
    <w:pPr>
      <w:spacing w:before="240"/>
      <w:ind w:left="720" w:hanging="360"/>
    </w:pPr>
  </w:style>
  <w:style w:type="paragraph" w:styleId="Titredindexpersonnalis" w:customStyle="1">
    <w:name w:val="Titre d'index personnalisé"/>
    <w:basedOn w:val="Titre10"/>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styleId="Quotations" w:customStyle="1">
    <w:name w:val="Quotations"/>
    <w:basedOn w:val="Normal"/>
    <w:pPr>
      <w:spacing w:after="283"/>
      <w:ind w:left="567" w:right="567"/>
    </w:pPr>
  </w:style>
  <w:style w:type="paragraph" w:styleId="Titre">
    <w:name w:val="Title"/>
    <w:basedOn w:val="Titre10"/>
    <w:next w:val="Corpsdetexte"/>
    <w:qFormat/>
    <w:pPr>
      <w:jc w:val="center"/>
    </w:pPr>
    <w:rPr>
      <w:bCs/>
      <w:sz w:val="36"/>
      <w:szCs w:val="36"/>
    </w:rPr>
  </w:style>
  <w:style w:type="paragraph" w:styleId="Sous-titre">
    <w:name w:val="Subtitle"/>
    <w:basedOn w:val="Titre10"/>
    <w:next w:val="Corpsdetexte"/>
    <w:qFormat/>
    <w:pPr>
      <w:jc w:val="center"/>
    </w:pPr>
    <w:rPr>
      <w:i/>
      <w:iCs/>
      <w:sz w:val="28"/>
      <w:szCs w:val="28"/>
    </w:rPr>
  </w:style>
  <w:style w:type="paragraph" w:styleId="Tableauentte" w:customStyle="1">
    <w:name w:val="Tableau entête"/>
    <w:basedOn w:val="Contenudetableau"/>
    <w:rPr>
      <w:b/>
      <w:color w:val="FFCC00"/>
    </w:rPr>
  </w:style>
  <w:style w:type="paragraph" w:styleId="Titredindexdobjets" w:customStyle="1">
    <w:name w:val="Titre d'index d'objets"/>
    <w:basedOn w:val="Titre10"/>
    <w:pPr>
      <w:suppressLineNumbers/>
    </w:pPr>
    <w:rPr>
      <w:bCs/>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github.com/oc-pizza/projet.git" TargetMode="External" Id="Rfe94623678804d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Dossier de conception technique</dc:title>
  <dc:subject/>
  <dc:creator/>
  <keywords/>
  <lastModifiedBy>Lucas Potron</lastModifiedBy>
  <revision>2</revision>
  <lastPrinted>1900-01-01T08:00:00.0000000Z</lastPrinted>
  <dcterms:created xsi:type="dcterms:W3CDTF">2023-08-27T18:33:00.0000000Z</dcterms:created>
  <dcterms:modified xsi:type="dcterms:W3CDTF">2023-08-27T19:08:55.4591670Z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